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9645"/>
      </w:tblGrid>
      <w:tr w:rsidR="009D0344" w14:paraId="7455A4C5" w14:textId="77777777">
        <w:tc>
          <w:tcPr>
            <w:tcW w:w="9645" w:type="dxa"/>
            <w:shd w:val="clear" w:color="auto" w:fill="auto"/>
          </w:tcPr>
          <w:p w14:paraId="40616B14" w14:textId="77777777" w:rsidR="009D0344" w:rsidRDefault="00B87907" w:rsidP="00E44B0F">
            <w:pPr>
              <w:pStyle w:val="Address2"/>
              <w:tabs>
                <w:tab w:val="left" w:pos="684"/>
              </w:tabs>
              <w:snapToGrid w:val="0"/>
              <w:rPr>
                <w:sz w:val="20"/>
              </w:rPr>
            </w:pPr>
            <w:r>
              <w:rPr>
                <w:sz w:val="20"/>
              </w:rPr>
              <w:t>flat 2 Corvill Court, 29 Shelley Road, Worthing, W. Sussex BN11 4DF</w:t>
            </w:r>
          </w:p>
        </w:tc>
      </w:tr>
      <w:tr w:rsidR="009D0344" w:rsidRPr="00AB331E" w14:paraId="363C5148" w14:textId="77777777">
        <w:tblPrEx>
          <w:tblCellMar>
            <w:bottom w:w="288" w:type="dxa"/>
          </w:tblCellMar>
        </w:tblPrEx>
        <w:trPr>
          <w:trHeight w:val="80"/>
        </w:trPr>
        <w:tc>
          <w:tcPr>
            <w:tcW w:w="9645" w:type="dxa"/>
            <w:shd w:val="clear" w:color="auto" w:fill="auto"/>
          </w:tcPr>
          <w:p w14:paraId="149F16D9" w14:textId="77777777" w:rsidR="009D0344" w:rsidRPr="00B87907" w:rsidRDefault="00B120D6" w:rsidP="00B54F3E">
            <w:pPr>
              <w:pStyle w:val="Address1"/>
              <w:snapToGrid w:val="0"/>
              <w:rPr>
                <w:sz w:val="20"/>
                <w:lang w:val="fr-FR"/>
              </w:rPr>
            </w:pPr>
            <w:r w:rsidRPr="00B87907">
              <w:rPr>
                <w:sz w:val="20"/>
                <w:lang w:val="fr-FR"/>
              </w:rPr>
              <w:t>phone</w:t>
            </w:r>
            <w:r w:rsidR="00B54F3E" w:rsidRPr="00B87907">
              <w:rPr>
                <w:sz w:val="20"/>
                <w:lang w:val="fr-FR"/>
              </w:rPr>
              <w:t>:</w:t>
            </w:r>
            <w:r w:rsidR="00516B0C" w:rsidRPr="00B87907">
              <w:rPr>
                <w:sz w:val="20"/>
                <w:lang w:val="fr-FR"/>
              </w:rPr>
              <w:t xml:space="preserve"> </w:t>
            </w:r>
            <w:r w:rsidR="0004129E">
              <w:rPr>
                <w:sz w:val="20"/>
                <w:lang w:val="fr-FR"/>
              </w:rPr>
              <w:t xml:space="preserve">07873 978287 </w:t>
            </w:r>
            <w:r w:rsidR="00C723E0" w:rsidRPr="00B87907">
              <w:rPr>
                <w:sz w:val="20"/>
                <w:lang w:val="fr-FR"/>
              </w:rPr>
              <w:t xml:space="preserve"> </w:t>
            </w:r>
            <w:r w:rsidR="009D0344" w:rsidRPr="00B87907">
              <w:rPr>
                <w:sz w:val="20"/>
                <w:lang w:val="fr-FR"/>
              </w:rPr>
              <w:t xml:space="preserve">E-mail: </w:t>
            </w:r>
            <w:r w:rsidR="00AB48F6" w:rsidRPr="00800440">
              <w:rPr>
                <w:sz w:val="20"/>
                <w:lang w:val="fr-FR"/>
              </w:rPr>
              <w:t>j</w:t>
            </w:r>
            <w:r w:rsidR="00D818E4" w:rsidRPr="00800440">
              <w:rPr>
                <w:sz w:val="20"/>
                <w:lang w:val="fr-FR"/>
              </w:rPr>
              <w:t>txk19@gmail.com</w:t>
            </w:r>
          </w:p>
        </w:tc>
      </w:tr>
    </w:tbl>
    <w:p w14:paraId="430717D0" w14:textId="77777777" w:rsidR="009D0344" w:rsidRDefault="004B6726">
      <w:pPr>
        <w:pStyle w:val="Name"/>
        <w:rPr>
          <w:sz w:val="36"/>
        </w:rPr>
      </w:pPr>
      <w:r>
        <w:rPr>
          <w:sz w:val="36"/>
        </w:rPr>
        <w:t>T</w:t>
      </w:r>
      <w:r w:rsidR="00104344">
        <w:rPr>
          <w:sz w:val="36"/>
        </w:rPr>
        <w:t>H</w:t>
      </w:r>
      <w:r w:rsidR="00287F90">
        <w:rPr>
          <w:sz w:val="36"/>
        </w:rPr>
        <w:t>axI</w:t>
      </w:r>
      <w:r w:rsidR="004E6608">
        <w:rPr>
          <w:sz w:val="36"/>
        </w:rPr>
        <w:t>la</w:t>
      </w:r>
      <w:r w:rsidR="00D0560C">
        <w:rPr>
          <w:sz w:val="36"/>
        </w:rPr>
        <w:t xml:space="preserve"> </w:t>
      </w:r>
      <w:r w:rsidR="0045106D">
        <w:rPr>
          <w:sz w:val="36"/>
        </w:rPr>
        <w:t>KARUNATILLAKE</w:t>
      </w:r>
    </w:p>
    <w:tbl>
      <w:tblPr>
        <w:tblW w:w="10031" w:type="dxa"/>
        <w:tblInd w:w="-426" w:type="dxa"/>
        <w:tblLayout w:type="fixed"/>
        <w:tblCellMar>
          <w:left w:w="0" w:type="dxa"/>
          <w:right w:w="0" w:type="dxa"/>
        </w:tblCellMar>
        <w:tblLook w:val="0000" w:firstRow="0" w:lastRow="0" w:firstColumn="0" w:lastColumn="0" w:noHBand="0" w:noVBand="0"/>
      </w:tblPr>
      <w:tblGrid>
        <w:gridCol w:w="142"/>
        <w:gridCol w:w="20"/>
        <w:gridCol w:w="9762"/>
        <w:gridCol w:w="107"/>
      </w:tblGrid>
      <w:tr w:rsidR="009D0344" w14:paraId="4CE54B09" w14:textId="77777777" w:rsidTr="00EF14DD">
        <w:trPr>
          <w:gridBefore w:val="1"/>
          <w:wBefore w:w="142" w:type="dxa"/>
          <w:cantSplit/>
          <w:trHeight w:val="552"/>
        </w:trPr>
        <w:tc>
          <w:tcPr>
            <w:tcW w:w="9782" w:type="dxa"/>
            <w:gridSpan w:val="2"/>
            <w:shd w:val="clear" w:color="auto" w:fill="auto"/>
          </w:tcPr>
          <w:p w14:paraId="02296C8B" w14:textId="77777777" w:rsidR="009D0344" w:rsidRDefault="009D0344">
            <w:pPr>
              <w:pStyle w:val="SectionTitle"/>
              <w:snapToGrid w:val="0"/>
              <w:ind w:right="-108"/>
            </w:pPr>
            <w:r>
              <w:t>profile</w:t>
            </w:r>
          </w:p>
        </w:tc>
        <w:tc>
          <w:tcPr>
            <w:tcW w:w="107" w:type="dxa"/>
            <w:shd w:val="clear" w:color="auto" w:fill="auto"/>
          </w:tcPr>
          <w:p w14:paraId="0A35CC25" w14:textId="77777777" w:rsidR="009D0344" w:rsidRDefault="009D0344">
            <w:pPr>
              <w:snapToGrid w:val="0"/>
            </w:pPr>
          </w:p>
        </w:tc>
      </w:tr>
      <w:tr w:rsidR="009D0344" w14:paraId="6ED54A72" w14:textId="77777777" w:rsidTr="00EF14DD">
        <w:trPr>
          <w:gridBefore w:val="1"/>
          <w:wBefore w:w="142" w:type="dxa"/>
          <w:trHeight w:val="1100"/>
        </w:trPr>
        <w:tc>
          <w:tcPr>
            <w:tcW w:w="9782" w:type="dxa"/>
            <w:gridSpan w:val="2"/>
            <w:shd w:val="clear" w:color="auto" w:fill="auto"/>
          </w:tcPr>
          <w:p w14:paraId="137C6D75" w14:textId="0A028FF5" w:rsidR="009D0344" w:rsidRDefault="009D0344">
            <w:pPr>
              <w:pStyle w:val="BodyText"/>
              <w:tabs>
                <w:tab w:val="left" w:pos="513"/>
                <w:tab w:val="left" w:pos="8721"/>
              </w:tabs>
              <w:snapToGrid w:val="0"/>
            </w:pPr>
            <w:r>
              <w:t>I am an expert level</w:t>
            </w:r>
            <w:r w:rsidR="008C353A">
              <w:t xml:space="preserve"> </w:t>
            </w:r>
            <w:r w:rsidR="00AD38A5">
              <w:t xml:space="preserve">R&amp;D Director, </w:t>
            </w:r>
            <w:r w:rsidR="008C353A">
              <w:t>Data Scientist</w:t>
            </w:r>
            <w:r w:rsidR="00AD38A5">
              <w:t>, and Electronic Eng</w:t>
            </w:r>
            <w:r w:rsidR="00AB331E">
              <w:t>i</w:t>
            </w:r>
            <w:r w:rsidR="00AD38A5">
              <w:t>neer</w:t>
            </w:r>
            <w:r w:rsidR="00A10FFF">
              <w:t>.</w:t>
            </w:r>
          </w:p>
        </w:tc>
        <w:tc>
          <w:tcPr>
            <w:tcW w:w="107" w:type="dxa"/>
            <w:shd w:val="clear" w:color="auto" w:fill="auto"/>
          </w:tcPr>
          <w:p w14:paraId="277FD9DA" w14:textId="77777777" w:rsidR="009D0344" w:rsidRDefault="009D0344">
            <w:pPr>
              <w:snapToGrid w:val="0"/>
            </w:pPr>
          </w:p>
        </w:tc>
      </w:tr>
      <w:tr w:rsidR="009D0344" w14:paraId="221E9B58" w14:textId="77777777" w:rsidTr="00EF14DD">
        <w:trPr>
          <w:gridBefore w:val="1"/>
          <w:wBefore w:w="142" w:type="dxa"/>
          <w:cantSplit/>
          <w:trHeight w:val="551"/>
        </w:trPr>
        <w:tc>
          <w:tcPr>
            <w:tcW w:w="9782" w:type="dxa"/>
            <w:gridSpan w:val="2"/>
            <w:shd w:val="clear" w:color="auto" w:fill="auto"/>
          </w:tcPr>
          <w:p w14:paraId="0795F7D8" w14:textId="77777777" w:rsidR="009D0344" w:rsidRDefault="009D0344">
            <w:pPr>
              <w:pStyle w:val="SectionTitle"/>
              <w:snapToGrid w:val="0"/>
              <w:ind w:right="-108"/>
            </w:pPr>
            <w:r>
              <w:t>primary skills</w:t>
            </w:r>
          </w:p>
        </w:tc>
        <w:tc>
          <w:tcPr>
            <w:tcW w:w="107" w:type="dxa"/>
            <w:shd w:val="clear" w:color="auto" w:fill="auto"/>
          </w:tcPr>
          <w:p w14:paraId="1F51D9D6" w14:textId="77777777" w:rsidR="009D0344" w:rsidRDefault="009D0344">
            <w:pPr>
              <w:snapToGrid w:val="0"/>
            </w:pPr>
          </w:p>
        </w:tc>
      </w:tr>
      <w:tr w:rsidR="009D0344" w14:paraId="56E2B1BC" w14:textId="77777777" w:rsidTr="00EF14DD">
        <w:trPr>
          <w:gridBefore w:val="1"/>
          <w:wBefore w:w="142" w:type="dxa"/>
          <w:trHeight w:val="2614"/>
        </w:trPr>
        <w:tc>
          <w:tcPr>
            <w:tcW w:w="9782" w:type="dxa"/>
            <w:gridSpan w:val="2"/>
            <w:shd w:val="clear" w:color="auto" w:fill="auto"/>
          </w:tcPr>
          <w:p w14:paraId="0B3A4614" w14:textId="77777777" w:rsidR="009D0344" w:rsidRDefault="009D0344" w:rsidP="00E9443E">
            <w:pPr>
              <w:pStyle w:val="BodyText"/>
              <w:tabs>
                <w:tab w:val="left" w:pos="-27"/>
              </w:tabs>
              <w:snapToGrid w:val="0"/>
              <w:ind w:right="-108" w:firstLine="4"/>
              <w:jc w:val="left"/>
            </w:pPr>
            <w:r>
              <w:t>C/C++ programming w/ S</w:t>
            </w:r>
            <w:r w:rsidR="0037694D">
              <w:t xml:space="preserve">TL, Boost, multi-threading, </w:t>
            </w:r>
            <w:r>
              <w:t>real time control systems, kernel &amp; drivers</w:t>
            </w:r>
            <w:r w:rsidR="00A33D44">
              <w:t xml:space="preserve"> development in i2c, SPI</w:t>
            </w:r>
            <w:r w:rsidR="00D076D0">
              <w:t xml:space="preserve">, </w:t>
            </w:r>
            <w:r w:rsidR="00B5735B">
              <w:t xml:space="preserve">CAN, </w:t>
            </w:r>
            <w:r w:rsidR="00D076D0">
              <w:t xml:space="preserve">USB, </w:t>
            </w:r>
            <w:r w:rsidR="00797854">
              <w:t>Ethernet</w:t>
            </w:r>
            <w:r w:rsidR="00623F40">
              <w:t xml:space="preserve">, </w:t>
            </w:r>
            <w:r w:rsidR="009468B1">
              <w:t>GPIO</w:t>
            </w:r>
            <w:r w:rsidR="00623F40">
              <w:t>, U</w:t>
            </w:r>
            <w:r w:rsidR="009468B1">
              <w:t>ART</w:t>
            </w:r>
            <w:r>
              <w:t>, TCP/IP/UDP,</w:t>
            </w:r>
            <w:r w:rsidR="00CD29F3">
              <w:t xml:space="preserve"> </w:t>
            </w:r>
            <w:r w:rsidR="009468B1">
              <w:t>MODBUS</w:t>
            </w:r>
            <w:r w:rsidR="00D076D0">
              <w:t>, ADC, board bring-up, drivers</w:t>
            </w:r>
            <w:r w:rsidR="00CD29F3">
              <w:t xml:space="preserve"> etc</w:t>
            </w:r>
            <w:r>
              <w:t xml:space="preserve">; </w:t>
            </w:r>
            <w:r w:rsidR="00266780">
              <w:t xml:space="preserve">    </w:t>
            </w:r>
            <w:r w:rsidR="00623F40">
              <w:t xml:space="preserve">     </w:t>
            </w:r>
            <w:r w:rsidR="00266780">
              <w:t>Microcontrollers</w:t>
            </w:r>
            <w:r>
              <w:t xml:space="preserve"> - ARM 7/</w:t>
            </w:r>
            <w:r w:rsidR="00266780">
              <w:t>9/</w:t>
            </w:r>
            <w:r>
              <w:t>11/Co</w:t>
            </w:r>
            <w:r w:rsidR="00623F40">
              <w:t>retex Mx</w:t>
            </w:r>
            <w:r w:rsidR="005A3D28">
              <w:t>, Coretex A</w:t>
            </w:r>
            <w:r w:rsidR="009468B1">
              <w:t>x</w:t>
            </w:r>
            <w:r w:rsidR="00CD29F3">
              <w:t>, Atmel AVR32</w:t>
            </w:r>
            <w:r w:rsidR="0037694D">
              <w:t xml:space="preserve">/16/8, PIC, </w:t>
            </w:r>
            <w:r w:rsidR="00CD29F3">
              <w:t xml:space="preserve">PPC, </w:t>
            </w:r>
            <w:r>
              <w:t>Xilinx Microblaze</w:t>
            </w:r>
            <w:r w:rsidR="0037694D">
              <w:t xml:space="preserve">, </w:t>
            </w:r>
            <w:r w:rsidR="000006EE">
              <w:t xml:space="preserve">Zedboard;  </w:t>
            </w:r>
            <w:r>
              <w:t xml:space="preserve">RTOS – </w:t>
            </w:r>
            <w:r w:rsidR="00623F40">
              <w:t xml:space="preserve">embedded </w:t>
            </w:r>
            <w:r>
              <w:t>Linux, Xilkernel, V</w:t>
            </w:r>
            <w:r w:rsidR="00CD29F3">
              <w:t>xWorks, FreeRTOS</w:t>
            </w:r>
            <w:r w:rsidR="00266780">
              <w:t xml:space="preserve">, </w:t>
            </w:r>
            <w:r w:rsidR="00623F40">
              <w:t xml:space="preserve">QNX, </w:t>
            </w:r>
            <w:r w:rsidR="00266780">
              <w:t>bare metal</w:t>
            </w:r>
            <w:r w:rsidR="00CD29F3">
              <w:t xml:space="preserve">; </w:t>
            </w:r>
            <w:r w:rsidR="00E9443E">
              <w:t>Windows CE</w:t>
            </w:r>
            <w:r>
              <w:t xml:space="preserve">                                     </w:t>
            </w:r>
            <w:r w:rsidR="00686BAA">
              <w:t xml:space="preserve">                                                                                   </w:t>
            </w:r>
            <w:r w:rsidR="0089778C">
              <w:t xml:space="preserve">Assembler, </w:t>
            </w:r>
            <w:r w:rsidR="00D20EE4">
              <w:t>FPGA</w:t>
            </w:r>
            <w:r w:rsidR="00686BAA">
              <w:t xml:space="preserve"> Verilog, </w:t>
            </w:r>
            <w:r w:rsidR="00B07166">
              <w:t>M</w:t>
            </w:r>
            <w:r w:rsidR="00C71A86">
              <w:t>ATLAB</w:t>
            </w:r>
            <w:r w:rsidR="009468B1">
              <w:t>/R</w:t>
            </w:r>
            <w:r w:rsidR="00623F40">
              <w:t>;</w:t>
            </w:r>
            <w:r w:rsidR="00B07166">
              <w:t xml:space="preserve">  </w:t>
            </w:r>
            <w:r w:rsidR="006C7A9D">
              <w:t>C#/.Net</w:t>
            </w:r>
            <w:r w:rsidR="00B07166">
              <w:t>,  Java</w:t>
            </w:r>
            <w:r w:rsidR="006C7A9D">
              <w:t xml:space="preserve">, MS Azure </w:t>
            </w:r>
            <w:r w:rsidR="004615A9">
              <w:t xml:space="preserve">AWS </w:t>
            </w:r>
            <w:r w:rsidR="006C7A9D">
              <w:t>Cloud,</w:t>
            </w:r>
            <w:r w:rsidR="004F4189">
              <w:t>, Qt</w:t>
            </w:r>
            <w:r w:rsidR="006900BD">
              <w:t>,</w:t>
            </w:r>
            <w:r w:rsidR="00797854">
              <w:t xml:space="preserve"> Perl, </w:t>
            </w:r>
            <w:r w:rsidR="004615A9">
              <w:t xml:space="preserve">Linux </w:t>
            </w:r>
            <w:r w:rsidR="00B07166">
              <w:t>Shell</w:t>
            </w:r>
            <w:r w:rsidR="00797854">
              <w:t>, VB</w:t>
            </w:r>
            <w:r>
              <w:t xml:space="preserve">                                                                                                    OOA/OOD, Design Patte</w:t>
            </w:r>
            <w:r w:rsidR="0037694D">
              <w:t>rns, UML</w:t>
            </w:r>
            <w:r>
              <w:t>, SDLC/CMM/Agile</w:t>
            </w:r>
            <w:r w:rsidR="000C5FC0">
              <w:t>/MISRA/ISO</w:t>
            </w:r>
            <w:r>
              <w:t xml:space="preserve"> </w:t>
            </w:r>
            <w:r w:rsidR="0037694D">
              <w:t xml:space="preserve">development &amp; </w:t>
            </w:r>
            <w:r>
              <w:t xml:space="preserve">Project Management                    UNIX(Linux, </w:t>
            </w:r>
            <w:r w:rsidR="00E9443E">
              <w:t xml:space="preserve">GNU toolchain, </w:t>
            </w:r>
            <w:r>
              <w:t xml:space="preserve">AIX, HPUX), </w:t>
            </w:r>
            <w:r w:rsidR="00623F40">
              <w:t xml:space="preserve">kernel, </w:t>
            </w:r>
            <w:r w:rsidR="00933883">
              <w:t>Perl, Python, UNIX shell</w:t>
            </w:r>
            <w:r>
              <w:t xml:space="preserve">, and Windows 7/NT/XP platforms                                                                                                                      Oracle, Sybase, SQL Server PL/SQL database;  </w:t>
            </w:r>
            <w:r w:rsidR="00800440">
              <w:t>NVIDIA GPU acceleration, CUDA, OpenGL</w:t>
            </w:r>
            <w:r>
              <w:t xml:space="preserve">                                                                                                 </w:t>
            </w:r>
            <w:r w:rsidR="00847D69">
              <w:t>A</w:t>
            </w:r>
            <w:r>
              <w:t>lgorithms</w:t>
            </w:r>
            <w:r w:rsidR="00847D69">
              <w:t>: Machine Vision, Machine Learning,</w:t>
            </w:r>
            <w:r w:rsidR="00F34219">
              <w:t xml:space="preserve"> NLP,</w:t>
            </w:r>
            <w:r w:rsidR="00847D69">
              <w:t xml:space="preserve"> </w:t>
            </w:r>
            <w:r>
              <w:t>Statistical Modelling, Neural Networks, Pattern Recognition</w:t>
            </w:r>
            <w:r w:rsidR="00406D86">
              <w:t xml:space="preserve"> </w:t>
            </w:r>
            <w:r>
              <w:t xml:space="preserve">                                                 </w:t>
            </w:r>
            <w:r w:rsidR="00266780">
              <w:t xml:space="preserve">Sectors: </w:t>
            </w:r>
            <w:r w:rsidR="00B5735B">
              <w:t>Wireless, Telecom</w:t>
            </w:r>
            <w:r w:rsidR="00406D86">
              <w:t>, Audio Broadcast, Video Broadcast</w:t>
            </w:r>
            <w:r w:rsidR="00266780">
              <w:t xml:space="preserve">, Industrial Automation, Finance, </w:t>
            </w:r>
            <w:r w:rsidR="00B5735B">
              <w:t xml:space="preserve">Robotics, </w:t>
            </w:r>
            <w:r w:rsidR="00266780">
              <w:t>R&amp;D</w:t>
            </w:r>
            <w:r>
              <w:t xml:space="preserve"> </w:t>
            </w:r>
          </w:p>
        </w:tc>
        <w:tc>
          <w:tcPr>
            <w:tcW w:w="107" w:type="dxa"/>
            <w:shd w:val="clear" w:color="auto" w:fill="auto"/>
          </w:tcPr>
          <w:p w14:paraId="559F2F34" w14:textId="77777777" w:rsidR="009D0344" w:rsidRDefault="009D0344">
            <w:pPr>
              <w:snapToGrid w:val="0"/>
            </w:pPr>
          </w:p>
        </w:tc>
      </w:tr>
      <w:tr w:rsidR="009D0344" w14:paraId="34FFC672" w14:textId="77777777" w:rsidTr="00EF14DD">
        <w:tblPrEx>
          <w:tblCellMar>
            <w:left w:w="108" w:type="dxa"/>
            <w:right w:w="108" w:type="dxa"/>
          </w:tblCellMar>
        </w:tblPrEx>
        <w:trPr>
          <w:gridAfter w:val="1"/>
          <w:wAfter w:w="107" w:type="dxa"/>
          <w:cantSplit/>
          <w:trHeight w:val="626"/>
        </w:trPr>
        <w:tc>
          <w:tcPr>
            <w:tcW w:w="9924" w:type="dxa"/>
            <w:gridSpan w:val="3"/>
            <w:shd w:val="clear" w:color="auto" w:fill="auto"/>
          </w:tcPr>
          <w:p w14:paraId="51C95CF3" w14:textId="77777777" w:rsidR="00EF14DD" w:rsidRPr="00EF14DD" w:rsidRDefault="009D0344" w:rsidP="00EF14DD">
            <w:pPr>
              <w:pStyle w:val="SectionTitle"/>
              <w:snapToGrid w:val="0"/>
              <w:ind w:right="-20"/>
            </w:pPr>
            <w:r>
              <w:t>Education</w:t>
            </w:r>
          </w:p>
        </w:tc>
      </w:tr>
      <w:tr w:rsidR="009D0344" w14:paraId="0685022E" w14:textId="77777777" w:rsidTr="00EF14DD">
        <w:trPr>
          <w:gridBefore w:val="1"/>
          <w:wBefore w:w="142" w:type="dxa"/>
          <w:trHeight w:val="6334"/>
        </w:trPr>
        <w:tc>
          <w:tcPr>
            <w:tcW w:w="20" w:type="dxa"/>
            <w:shd w:val="clear" w:color="auto" w:fill="auto"/>
          </w:tcPr>
          <w:p w14:paraId="536CDA08" w14:textId="77777777" w:rsidR="009D0344" w:rsidRDefault="009D0344">
            <w:pPr>
              <w:snapToGrid w:val="0"/>
              <w:ind w:right="171"/>
            </w:pPr>
          </w:p>
          <w:p w14:paraId="11F53DD9" w14:textId="77777777" w:rsidR="00B73902" w:rsidRDefault="00B73902">
            <w:pPr>
              <w:snapToGrid w:val="0"/>
              <w:ind w:right="171"/>
            </w:pPr>
          </w:p>
        </w:tc>
        <w:tc>
          <w:tcPr>
            <w:tcW w:w="9762" w:type="dxa"/>
            <w:shd w:val="clear" w:color="auto" w:fill="auto"/>
          </w:tcPr>
          <w:p w14:paraId="0852789D" w14:textId="77777777" w:rsidR="009D0344" w:rsidRDefault="00D20CAE" w:rsidP="00D20CAE">
            <w:pPr>
              <w:pStyle w:val="Achievement"/>
              <w:snapToGrid w:val="0"/>
              <w:ind w:right="88"/>
            </w:pPr>
            <w:r>
              <w:t xml:space="preserve">2001 – 2003                                                       </w:t>
            </w:r>
            <w:r w:rsidR="005B6325">
              <w:t xml:space="preserve">     </w:t>
            </w:r>
            <w:r w:rsidRPr="00D20CAE">
              <w:rPr>
                <w:b/>
              </w:rPr>
              <w:t>Cambridge University – Speech, Vision &amp; Robotics Labs</w:t>
            </w:r>
          </w:p>
          <w:p w14:paraId="5EE9DD26" w14:textId="77777777" w:rsidR="00D20CAE" w:rsidRDefault="00D20CAE" w:rsidP="00D20CAE">
            <w:pPr>
              <w:pStyle w:val="Achievement"/>
              <w:snapToGrid w:val="0"/>
              <w:ind w:right="88"/>
              <w:jc w:val="right"/>
            </w:pPr>
            <w:r>
              <w:t>Trumpington Street, Cambridge</w:t>
            </w:r>
          </w:p>
          <w:p w14:paraId="4CD5EAE6" w14:textId="77777777" w:rsidR="00D20CAE" w:rsidRDefault="00D20CAE" w:rsidP="00D20CAE">
            <w:pPr>
              <w:pStyle w:val="Achievement"/>
              <w:snapToGrid w:val="0"/>
              <w:ind w:right="88"/>
              <w:jc w:val="left"/>
            </w:pPr>
            <w:r>
              <w:t>Research Associate in Computer Science</w:t>
            </w:r>
            <w:r w:rsidR="00BA6916">
              <w:t xml:space="preserve"> </w:t>
            </w:r>
            <w:r w:rsidR="00211A3A">
              <w:t>in Speech Recognition and Machine Vision.</w:t>
            </w:r>
            <w:r w:rsidR="00352553">
              <w:t xml:space="preserve"> Statistical Modeling.</w:t>
            </w:r>
            <w:r>
              <w:br/>
            </w:r>
          </w:p>
          <w:p w14:paraId="45A14934" w14:textId="77777777" w:rsidR="009D0344" w:rsidRDefault="009D0344" w:rsidP="000550BA">
            <w:pPr>
              <w:pStyle w:val="Achievement"/>
              <w:snapToGrid w:val="0"/>
              <w:ind w:right="35"/>
            </w:pPr>
            <w:r>
              <w:t>1996-1997,1998-2000</w:t>
            </w:r>
            <w:r>
              <w:rPr>
                <w:b/>
                <w:bCs/>
              </w:rPr>
              <w:t xml:space="preserve">                                                                                  </w:t>
            </w:r>
            <w:r w:rsidR="000550BA">
              <w:rPr>
                <w:b/>
                <w:bCs/>
              </w:rPr>
              <w:t xml:space="preserve">        </w:t>
            </w:r>
            <w:r w:rsidR="00D20CAE">
              <w:rPr>
                <w:b/>
                <w:bCs/>
              </w:rPr>
              <w:t xml:space="preserve">  </w:t>
            </w:r>
            <w:r w:rsidR="005B6325">
              <w:rPr>
                <w:b/>
                <w:bCs/>
              </w:rPr>
              <w:t xml:space="preserve">     </w:t>
            </w:r>
            <w:r>
              <w:rPr>
                <w:b/>
                <w:bCs/>
              </w:rPr>
              <w:t>University College London</w:t>
            </w:r>
            <w:r>
              <w:t xml:space="preserve">                                                                              </w:t>
            </w:r>
          </w:p>
          <w:p w14:paraId="57822CF3" w14:textId="77777777" w:rsidR="009D0344" w:rsidRDefault="009D0344" w:rsidP="000550BA">
            <w:pPr>
              <w:pStyle w:val="Achievement"/>
              <w:snapToGrid w:val="0"/>
              <w:ind w:right="35"/>
              <w:jc w:val="right"/>
            </w:pPr>
            <w:r>
              <w:t xml:space="preserve">                                                                                                    </w:t>
            </w:r>
            <w:r w:rsidR="000550BA">
              <w:t xml:space="preserve">  </w:t>
            </w:r>
            <w:r>
              <w:t>Gower Street, London WC1E 6BT, UK</w:t>
            </w:r>
            <w:r>
              <w:rPr>
                <w:b/>
                <w:bCs/>
              </w:rPr>
              <w:t xml:space="preserve">                                          </w:t>
            </w:r>
            <w:r>
              <w:t xml:space="preserve">                                                 </w:t>
            </w:r>
          </w:p>
          <w:p w14:paraId="3803570C" w14:textId="77777777" w:rsidR="009D0344" w:rsidRDefault="009D0344" w:rsidP="000550BA">
            <w:pPr>
              <w:pStyle w:val="Achievement"/>
              <w:ind w:right="35"/>
            </w:pPr>
            <w:r>
              <w:t>BSc First Class Honours in Computer Science and Electronic Engineering.  Project: Effects of Adaptive Boosting on Radial Basis Function Neural Networks. Project dev</w:t>
            </w:r>
            <w:r w:rsidR="0089778C">
              <w:t>eloped i</w:t>
            </w:r>
            <w:r>
              <w:t>n C/C++.</w:t>
            </w:r>
          </w:p>
          <w:p w14:paraId="732F28FE" w14:textId="77777777" w:rsidR="009D0344" w:rsidRPr="00675943" w:rsidRDefault="009D0344" w:rsidP="00E93751">
            <w:pPr>
              <w:pStyle w:val="CompanyName"/>
              <w:ind w:right="35"/>
              <w:jc w:val="right"/>
            </w:pPr>
            <w:r>
              <w:t>1989-1992</w:t>
            </w:r>
            <w:r>
              <w:rPr>
                <w:b/>
                <w:bCs/>
              </w:rPr>
              <w:t xml:space="preserve">                </w:t>
            </w:r>
            <w:r w:rsidR="00E93751">
              <w:rPr>
                <w:b/>
                <w:bCs/>
              </w:rPr>
              <w:t xml:space="preserve"> </w:t>
            </w:r>
            <w:r>
              <w:rPr>
                <w:b/>
                <w:bCs/>
              </w:rPr>
              <w:t xml:space="preserve">                                                                                           </w:t>
            </w:r>
            <w:r w:rsidR="00675943">
              <w:rPr>
                <w:b/>
                <w:bCs/>
              </w:rPr>
              <w:t xml:space="preserve">             </w:t>
            </w:r>
            <w:r>
              <w:rPr>
                <w:b/>
                <w:bCs/>
              </w:rPr>
              <w:t>Stanford University</w:t>
            </w:r>
            <w:r>
              <w:t xml:space="preserve">                                                                                          </w:t>
            </w:r>
            <w:r>
              <w:rPr>
                <w:iCs/>
              </w:rPr>
              <w:t>Palo Alto, California, USA</w:t>
            </w:r>
          </w:p>
          <w:p w14:paraId="73449CF8" w14:textId="77777777" w:rsidR="009D0344" w:rsidRDefault="009D0344" w:rsidP="000550BA">
            <w:pPr>
              <w:pStyle w:val="Achievement"/>
              <w:ind w:right="35"/>
            </w:pPr>
            <w:r>
              <w:t>Two years of undergraduate study in Electrical Engineering and Computer Science. Courses on advanced mathematics, electronics, physics &amp; computer science.</w:t>
            </w:r>
            <w:r w:rsidR="007E5514">
              <w:t xml:space="preserve"> Transferred to UCL</w:t>
            </w:r>
            <w:r w:rsidR="00E93751">
              <w:t xml:space="preserve"> due to immigration</w:t>
            </w:r>
            <w:r w:rsidR="007E5514">
              <w:t>.</w:t>
            </w:r>
          </w:p>
          <w:p w14:paraId="2A46CA4F" w14:textId="77777777" w:rsidR="009D0344" w:rsidRDefault="009D0344" w:rsidP="000550BA">
            <w:pPr>
              <w:pStyle w:val="CompanyName"/>
              <w:ind w:right="35"/>
              <w:jc w:val="both"/>
              <w:rPr>
                <w:b/>
                <w:bCs/>
              </w:rPr>
            </w:pPr>
            <w:r>
              <w:t>1980-1988</w:t>
            </w:r>
            <w:r>
              <w:tab/>
              <w:t xml:space="preserve">                                                                                                        </w:t>
            </w:r>
            <w:r w:rsidR="00C868C1">
              <w:t xml:space="preserve"> </w:t>
            </w:r>
            <w:r w:rsidR="000550BA">
              <w:t xml:space="preserve">           </w:t>
            </w:r>
            <w:r w:rsidR="006765B7">
              <w:t xml:space="preserve"> </w:t>
            </w:r>
            <w:r w:rsidR="005B6325">
              <w:t xml:space="preserve">      </w:t>
            </w:r>
            <w:r>
              <w:rPr>
                <w:b/>
                <w:bCs/>
              </w:rPr>
              <w:t>Visakha College</w:t>
            </w:r>
          </w:p>
          <w:p w14:paraId="78CC080C" w14:textId="77777777" w:rsidR="009D0344" w:rsidRDefault="009D0344" w:rsidP="000550BA">
            <w:pPr>
              <w:pStyle w:val="JobTitle"/>
              <w:ind w:left="234" w:right="35"/>
              <w:jc w:val="right"/>
              <w:rPr>
                <w:i w:val="0"/>
                <w:iCs/>
              </w:rPr>
            </w:pPr>
            <w:r>
              <w:rPr>
                <w:i w:val="0"/>
                <w:iCs/>
              </w:rPr>
              <w:t xml:space="preserve">                                                           </w:t>
            </w:r>
            <w:r w:rsidR="00C868C1">
              <w:rPr>
                <w:i w:val="0"/>
                <w:iCs/>
              </w:rPr>
              <w:t xml:space="preserve">                              </w:t>
            </w:r>
            <w:r>
              <w:rPr>
                <w:i w:val="0"/>
                <w:iCs/>
              </w:rPr>
              <w:t>Colombo, Sri Lanka</w:t>
            </w:r>
          </w:p>
          <w:p w14:paraId="465D9BE9" w14:textId="77777777" w:rsidR="009D0344" w:rsidRDefault="009D0344" w:rsidP="000550BA">
            <w:pPr>
              <w:pStyle w:val="Achievement"/>
              <w:ind w:left="-6" w:right="35"/>
            </w:pPr>
            <w:r>
              <w:t>Scholastic Aptitude Test (US):  Verbal: Percentile Rank 97,  Mathematics: Percentile Rank 99</w:t>
            </w:r>
          </w:p>
          <w:p w14:paraId="103314B0" w14:textId="77777777" w:rsidR="009D0344" w:rsidRDefault="009D0344" w:rsidP="000550BA">
            <w:pPr>
              <w:pStyle w:val="Achievement"/>
              <w:ind w:left="-6" w:right="35"/>
            </w:pPr>
            <w:r>
              <w:t xml:space="preserve">College Board Achievement Tests (US): Chemistry: P.R. 95,  Mathematics: P.R. 99,  </w:t>
            </w:r>
          </w:p>
          <w:p w14:paraId="12AD4BA7" w14:textId="77777777" w:rsidR="009D0344" w:rsidRDefault="009D0344" w:rsidP="000550BA">
            <w:pPr>
              <w:pStyle w:val="Achievement"/>
              <w:ind w:left="-6" w:right="35"/>
            </w:pPr>
            <w:r>
              <w:t xml:space="preserve">                      Physics: P.R. 98,  English Composition: P.R. 96</w:t>
            </w:r>
          </w:p>
          <w:p w14:paraId="1D3C037C" w14:textId="77777777" w:rsidR="009D0344" w:rsidRDefault="009D0344" w:rsidP="000550BA">
            <w:pPr>
              <w:pStyle w:val="Achievement"/>
              <w:ind w:left="-6" w:right="35"/>
            </w:pPr>
            <w:r>
              <w:t xml:space="preserve">GCE A/L (1987):  Chemistry: Grade A (P.R. 99),  Applied Mathematics: Grade A (P.R. 98), </w:t>
            </w:r>
          </w:p>
          <w:p w14:paraId="225E8045" w14:textId="77777777" w:rsidR="009D0344" w:rsidRDefault="009D0344" w:rsidP="000550BA">
            <w:pPr>
              <w:pStyle w:val="Achievement"/>
              <w:ind w:left="-6" w:right="35"/>
            </w:pPr>
            <w:r>
              <w:t xml:space="preserve">                               Physics:  Grade A (P.R. 99),  Pure Mathematics: Grade B (P.R. 99)            </w:t>
            </w:r>
          </w:p>
          <w:p w14:paraId="1E6B90D7" w14:textId="77777777" w:rsidR="009D0344" w:rsidRDefault="009D0344" w:rsidP="000550BA">
            <w:pPr>
              <w:pStyle w:val="Achievement"/>
              <w:ind w:left="-6" w:right="35"/>
            </w:pPr>
            <w:r>
              <w:t xml:space="preserve">GCSE O/L:   Distinctions (Grade A) in Science, Mathematics, English, Sinhalese, Buddhism, </w:t>
            </w:r>
          </w:p>
          <w:p w14:paraId="1FA03D4F" w14:textId="77777777" w:rsidR="00B73902" w:rsidRDefault="009D0344" w:rsidP="006765B7">
            <w:pPr>
              <w:pStyle w:val="Achievement"/>
              <w:ind w:left="-6" w:right="35"/>
            </w:pPr>
            <w:r>
              <w:t xml:space="preserve">                      Social Science, Health Science, and Commerce &amp; Accounts.</w:t>
            </w:r>
          </w:p>
        </w:tc>
        <w:tc>
          <w:tcPr>
            <w:tcW w:w="107" w:type="dxa"/>
            <w:shd w:val="clear" w:color="auto" w:fill="auto"/>
          </w:tcPr>
          <w:p w14:paraId="615CB1D3" w14:textId="77777777" w:rsidR="009D0344" w:rsidRDefault="009D0344">
            <w:pPr>
              <w:snapToGrid w:val="0"/>
            </w:pPr>
          </w:p>
          <w:p w14:paraId="3C1ED959" w14:textId="77777777" w:rsidR="009D0344" w:rsidRDefault="009D0344">
            <w:pPr>
              <w:snapToGrid w:val="0"/>
            </w:pPr>
          </w:p>
        </w:tc>
      </w:tr>
      <w:tr w:rsidR="009D0344" w14:paraId="32282D5A" w14:textId="77777777" w:rsidTr="00EF14DD">
        <w:trPr>
          <w:gridBefore w:val="1"/>
          <w:wBefore w:w="142" w:type="dxa"/>
          <w:cantSplit/>
          <w:trHeight w:val="558"/>
        </w:trPr>
        <w:tc>
          <w:tcPr>
            <w:tcW w:w="9782" w:type="dxa"/>
            <w:gridSpan w:val="2"/>
            <w:shd w:val="clear" w:color="auto" w:fill="auto"/>
          </w:tcPr>
          <w:p w14:paraId="37B13FD5" w14:textId="77777777" w:rsidR="009D0344" w:rsidRDefault="009D0344" w:rsidP="009C5D6F">
            <w:pPr>
              <w:pStyle w:val="SectionTitle"/>
              <w:snapToGrid w:val="0"/>
              <w:ind w:right="31"/>
            </w:pPr>
            <w:r>
              <w:lastRenderedPageBreak/>
              <w:t>experience</w:t>
            </w:r>
          </w:p>
        </w:tc>
        <w:tc>
          <w:tcPr>
            <w:tcW w:w="107" w:type="dxa"/>
            <w:shd w:val="clear" w:color="auto" w:fill="auto"/>
          </w:tcPr>
          <w:p w14:paraId="25EA8CCC" w14:textId="77777777" w:rsidR="009D0344" w:rsidRDefault="009D0344">
            <w:pPr>
              <w:snapToGrid w:val="0"/>
            </w:pPr>
          </w:p>
        </w:tc>
      </w:tr>
    </w:tbl>
    <w:p w14:paraId="4A6094DC" w14:textId="77777777" w:rsidR="006407A7" w:rsidRPr="006407A7" w:rsidRDefault="006407A7" w:rsidP="006407A7">
      <w:pPr>
        <w:rPr>
          <w:vanish/>
        </w:rPr>
      </w:pPr>
    </w:p>
    <w:tbl>
      <w:tblPr>
        <w:tblpPr w:leftFromText="180" w:rightFromText="180" w:vertAnchor="text" w:horzAnchor="margin" w:tblpY="1"/>
        <w:tblW w:w="9889" w:type="dxa"/>
        <w:tblLayout w:type="fixed"/>
        <w:tblCellMar>
          <w:left w:w="0" w:type="dxa"/>
          <w:right w:w="0" w:type="dxa"/>
        </w:tblCellMar>
        <w:tblLook w:val="0000" w:firstRow="0" w:lastRow="0" w:firstColumn="0" w:lastColumn="0" w:noHBand="0" w:noVBand="0"/>
      </w:tblPr>
      <w:tblGrid>
        <w:gridCol w:w="20"/>
        <w:gridCol w:w="9478"/>
        <w:gridCol w:w="391"/>
      </w:tblGrid>
      <w:tr w:rsidR="001E5FD1" w14:paraId="33502C92" w14:textId="77777777" w:rsidTr="00A624AE">
        <w:trPr>
          <w:trHeight w:val="716"/>
        </w:trPr>
        <w:tc>
          <w:tcPr>
            <w:tcW w:w="20" w:type="dxa"/>
            <w:shd w:val="clear" w:color="auto" w:fill="auto"/>
          </w:tcPr>
          <w:p w14:paraId="763B9A7A" w14:textId="77777777" w:rsidR="001E5FD1" w:rsidRDefault="001E5FD1" w:rsidP="001E5FD1">
            <w:pPr>
              <w:snapToGrid w:val="0"/>
              <w:ind w:right="171"/>
            </w:pPr>
          </w:p>
        </w:tc>
        <w:tc>
          <w:tcPr>
            <w:tcW w:w="9478" w:type="dxa"/>
            <w:shd w:val="clear" w:color="auto" w:fill="auto"/>
          </w:tcPr>
          <w:p w14:paraId="67A2435D" w14:textId="77777777" w:rsidR="00B87907" w:rsidRDefault="00F0476F" w:rsidP="002B1B86">
            <w:pPr>
              <w:pStyle w:val="Achievement"/>
              <w:snapToGrid w:val="0"/>
              <w:ind w:right="31"/>
              <w:jc w:val="left"/>
              <w:rPr>
                <w:sz w:val="24"/>
              </w:rPr>
            </w:pPr>
            <w:r w:rsidRPr="00EB029B">
              <w:rPr>
                <w:b/>
                <w:sz w:val="24"/>
              </w:rPr>
              <w:t>Portfolio</w:t>
            </w:r>
            <w:r>
              <w:rPr>
                <w:sz w:val="24"/>
              </w:rPr>
              <w:t xml:space="preserve">, Github: </w:t>
            </w:r>
            <w:r w:rsidR="00D055E7">
              <w:rPr>
                <w:sz w:val="24"/>
              </w:rPr>
              <w:t>github.com/jt</w:t>
            </w:r>
            <w:r w:rsidR="00CD6C55" w:rsidRPr="00CD6C55">
              <w:rPr>
                <w:sz w:val="24"/>
              </w:rPr>
              <w:t>k19</w:t>
            </w:r>
            <w:r w:rsidR="00CF6579">
              <w:rPr>
                <w:sz w:val="24"/>
              </w:rPr>
              <w:t>19</w:t>
            </w:r>
          </w:p>
          <w:p w14:paraId="56FF292A" w14:textId="1B988E71" w:rsidR="001915DD" w:rsidRDefault="00C23E1A" w:rsidP="002B1B86">
            <w:pPr>
              <w:pStyle w:val="Achievement"/>
              <w:snapToGrid w:val="0"/>
              <w:ind w:right="31"/>
              <w:jc w:val="right"/>
              <w:rPr>
                <w:sz w:val="24"/>
              </w:rPr>
            </w:pPr>
            <w:r>
              <w:rPr>
                <w:sz w:val="24"/>
              </w:rPr>
              <w:t xml:space="preserve">April 2020 – </w:t>
            </w:r>
            <w:r w:rsidR="002B1B86">
              <w:rPr>
                <w:sz w:val="24"/>
              </w:rPr>
              <w:t>to date</w:t>
            </w:r>
            <w:r w:rsidR="002B1B86">
              <w:rPr>
                <w:sz w:val="24"/>
              </w:rPr>
              <w:br/>
            </w:r>
            <w:r w:rsidR="00403ED9">
              <w:rPr>
                <w:b/>
                <w:bCs/>
                <w:i/>
                <w:iCs/>
                <w:sz w:val="24"/>
              </w:rPr>
              <w:t xml:space="preserve">Lead Data Scientist                                                                                                     </w:t>
            </w:r>
            <w:r w:rsidR="00403ED9">
              <w:rPr>
                <w:b/>
                <w:bCs/>
                <w:sz w:val="24"/>
              </w:rPr>
              <w:t>DeepHeal AI</w:t>
            </w:r>
            <w:r w:rsidR="001D75C5">
              <w:rPr>
                <w:b/>
                <w:bCs/>
                <w:sz w:val="24"/>
              </w:rPr>
              <w:t xml:space="preserve"> </w:t>
            </w:r>
            <w:r w:rsidR="00FD13E1">
              <w:rPr>
                <w:sz w:val="24"/>
              </w:rPr>
              <w:br/>
            </w:r>
          </w:p>
          <w:p w14:paraId="15DB1D0E" w14:textId="3E1DD6B2" w:rsidR="006A77E3" w:rsidRDefault="001E4902" w:rsidP="009635B2">
            <w:pPr>
              <w:pStyle w:val="Achievement"/>
              <w:snapToGrid w:val="0"/>
              <w:ind w:right="31"/>
              <w:jc w:val="left"/>
              <w:rPr>
                <w:sz w:val="24"/>
              </w:rPr>
            </w:pPr>
            <w:r>
              <w:rPr>
                <w:sz w:val="24"/>
              </w:rPr>
              <w:t xml:space="preserve">3 projects in </w:t>
            </w:r>
            <w:r w:rsidR="00F2616A">
              <w:rPr>
                <w:sz w:val="24"/>
              </w:rPr>
              <w:t xml:space="preserve">Machine Learning </w:t>
            </w:r>
            <w:r w:rsidR="001D75C5">
              <w:rPr>
                <w:sz w:val="24"/>
              </w:rPr>
              <w:t xml:space="preserve">and embedded </w:t>
            </w:r>
            <w:r w:rsidR="00F2616A">
              <w:rPr>
                <w:sz w:val="24"/>
              </w:rPr>
              <w:t xml:space="preserve">development </w:t>
            </w:r>
            <w:r w:rsidR="00E9443E">
              <w:rPr>
                <w:sz w:val="24"/>
              </w:rPr>
              <w:t xml:space="preserve">in </w:t>
            </w:r>
            <w:r w:rsidR="000D72C3">
              <w:rPr>
                <w:sz w:val="24"/>
              </w:rPr>
              <w:t>medical</w:t>
            </w:r>
            <w:r w:rsidR="00E9443E">
              <w:rPr>
                <w:sz w:val="24"/>
              </w:rPr>
              <w:t xml:space="preserve"> technology</w:t>
            </w:r>
            <w:r>
              <w:rPr>
                <w:sz w:val="24"/>
              </w:rPr>
              <w:t xml:space="preserve"> (</w:t>
            </w:r>
            <w:r w:rsidR="000D72C3">
              <w:rPr>
                <w:sz w:val="24"/>
              </w:rPr>
              <w:t>DeepHeal AI</w:t>
            </w:r>
            <w:r>
              <w:rPr>
                <w:sz w:val="24"/>
              </w:rPr>
              <w:t>)</w:t>
            </w:r>
            <w:r w:rsidR="001D75C5">
              <w:rPr>
                <w:sz w:val="24"/>
              </w:rPr>
              <w:t xml:space="preserve">, </w:t>
            </w:r>
            <w:r w:rsidR="00800440">
              <w:rPr>
                <w:sz w:val="24"/>
              </w:rPr>
              <w:t>retail</w:t>
            </w:r>
            <w:r w:rsidR="003B0419">
              <w:rPr>
                <w:sz w:val="24"/>
              </w:rPr>
              <w:t xml:space="preserve"> (</w:t>
            </w:r>
            <w:hyperlink r:id="rId6" w:history="1">
              <w:r w:rsidR="003B0419" w:rsidRPr="003B0419">
                <w:rPr>
                  <w:rStyle w:val="Hyperlink"/>
                  <w:sz w:val="24"/>
                </w:rPr>
                <w:t>Glaize.co</w:t>
              </w:r>
            </w:hyperlink>
            <w:r w:rsidR="00AD38A5">
              <w:t xml:space="preserve"> – consulting)</w:t>
            </w:r>
            <w:r w:rsidR="001D75C5">
              <w:rPr>
                <w:sz w:val="24"/>
              </w:rPr>
              <w:t>, and industrial machinery (</w:t>
            </w:r>
            <w:hyperlink r:id="rId7" w:history="1">
              <w:r w:rsidR="001D75C5" w:rsidRPr="00377439">
                <w:rPr>
                  <w:rStyle w:val="Hyperlink"/>
                  <w:sz w:val="24"/>
                </w:rPr>
                <w:t>noztek.com</w:t>
              </w:r>
            </w:hyperlink>
            <w:r w:rsidR="00AD38A5">
              <w:rPr>
                <w:sz w:val="24"/>
              </w:rPr>
              <w:t xml:space="preserve"> – consulting)</w:t>
            </w:r>
            <w:r w:rsidR="00403ED9">
              <w:rPr>
                <w:sz w:val="24"/>
              </w:rPr>
              <w:t xml:space="preserve"> projects</w:t>
            </w:r>
            <w:r w:rsidR="00F2616A">
              <w:rPr>
                <w:sz w:val="24"/>
              </w:rPr>
              <w:t xml:space="preserve">.  </w:t>
            </w:r>
            <w:r w:rsidR="001D75C5">
              <w:rPr>
                <w:sz w:val="24"/>
              </w:rPr>
              <w:t xml:space="preserve">Embedded firmware in C/C++. </w:t>
            </w:r>
            <w:r w:rsidR="00800440">
              <w:rPr>
                <w:sz w:val="24"/>
              </w:rPr>
              <w:t>Machine Vision, Deep Learning, RCNN,</w:t>
            </w:r>
            <w:r w:rsidR="001C4334">
              <w:rPr>
                <w:sz w:val="24"/>
              </w:rPr>
              <w:t xml:space="preserve"> </w:t>
            </w:r>
            <w:r w:rsidR="008E525E">
              <w:rPr>
                <w:sz w:val="24"/>
              </w:rPr>
              <w:t>statistical modelling,</w:t>
            </w:r>
            <w:r w:rsidR="00800440">
              <w:rPr>
                <w:sz w:val="24"/>
              </w:rPr>
              <w:t xml:space="preserve"> mathematical algorithms, NVIDIA GPU, CUDA, Python, </w:t>
            </w:r>
            <w:r w:rsidR="008E525E">
              <w:rPr>
                <w:sz w:val="24"/>
              </w:rPr>
              <w:t xml:space="preserve">R, </w:t>
            </w:r>
            <w:r w:rsidR="00800440">
              <w:rPr>
                <w:sz w:val="24"/>
              </w:rPr>
              <w:t xml:space="preserve">C/C++, Qt GUI for </w:t>
            </w:r>
            <w:r w:rsidR="004B249E">
              <w:rPr>
                <w:sz w:val="24"/>
              </w:rPr>
              <w:t>retail</w:t>
            </w:r>
            <w:r w:rsidR="0081377D">
              <w:rPr>
                <w:sz w:val="24"/>
              </w:rPr>
              <w:t xml:space="preserve"> AI</w:t>
            </w:r>
            <w:r w:rsidR="0066670B">
              <w:rPr>
                <w:sz w:val="24"/>
              </w:rPr>
              <w:t xml:space="preserve"> for </w:t>
            </w:r>
            <w:r w:rsidR="006E63AC">
              <w:rPr>
                <w:sz w:val="24"/>
              </w:rPr>
              <w:t>Glaize</w:t>
            </w:r>
            <w:r w:rsidR="00800440">
              <w:rPr>
                <w:sz w:val="24"/>
              </w:rPr>
              <w:t xml:space="preserve">. </w:t>
            </w:r>
            <w:r w:rsidR="00734E93">
              <w:rPr>
                <w:sz w:val="24"/>
              </w:rPr>
              <w:t xml:space="preserve">AWS Cloud and </w:t>
            </w:r>
            <w:r w:rsidR="00FD13E1">
              <w:rPr>
                <w:sz w:val="24"/>
              </w:rPr>
              <w:t xml:space="preserve">AI </w:t>
            </w:r>
            <w:r w:rsidR="00FB1C63">
              <w:rPr>
                <w:sz w:val="24"/>
              </w:rPr>
              <w:t xml:space="preserve">development </w:t>
            </w:r>
            <w:r w:rsidR="001F2560">
              <w:rPr>
                <w:sz w:val="24"/>
              </w:rPr>
              <w:t>for a</w:t>
            </w:r>
            <w:r w:rsidR="00734E93">
              <w:rPr>
                <w:sz w:val="24"/>
              </w:rPr>
              <w:t>n investor client as the Technical</w:t>
            </w:r>
            <w:r w:rsidR="00F2616A">
              <w:rPr>
                <w:sz w:val="24"/>
              </w:rPr>
              <w:t xml:space="preserve"> Lead leading a team of </w:t>
            </w:r>
            <w:r w:rsidR="00734E93">
              <w:rPr>
                <w:sz w:val="24"/>
              </w:rPr>
              <w:t>software engineers</w:t>
            </w:r>
            <w:r w:rsidR="00F2616A">
              <w:rPr>
                <w:sz w:val="24"/>
              </w:rPr>
              <w:t xml:space="preserve"> and dat</w:t>
            </w:r>
            <w:r w:rsidR="000F68D2">
              <w:rPr>
                <w:sz w:val="24"/>
              </w:rPr>
              <w:t>a scientists</w:t>
            </w:r>
            <w:r w:rsidR="00F2616A">
              <w:rPr>
                <w:sz w:val="24"/>
              </w:rPr>
              <w:t xml:space="preserve"> in education</w:t>
            </w:r>
            <w:r w:rsidR="000F68D2">
              <w:rPr>
                <w:sz w:val="24"/>
              </w:rPr>
              <w:t xml:space="preserve"> technology</w:t>
            </w:r>
            <w:r w:rsidR="00FD13E1">
              <w:rPr>
                <w:sz w:val="24"/>
              </w:rPr>
              <w:t xml:space="preserve">. Amazon AWS based </w:t>
            </w:r>
            <w:r w:rsidR="00734E93">
              <w:rPr>
                <w:sz w:val="24"/>
              </w:rPr>
              <w:t>big data solution development. AI NLP a</w:t>
            </w:r>
            <w:r w:rsidR="00FD13E1">
              <w:rPr>
                <w:sz w:val="24"/>
              </w:rPr>
              <w:t>nalytics</w:t>
            </w:r>
            <w:r w:rsidR="00F2616A">
              <w:rPr>
                <w:sz w:val="24"/>
              </w:rPr>
              <w:t>, deep learning</w:t>
            </w:r>
            <w:r w:rsidR="00FD13E1">
              <w:rPr>
                <w:sz w:val="24"/>
              </w:rPr>
              <w:t xml:space="preserve">. Full </w:t>
            </w:r>
            <w:r w:rsidR="00734E93">
              <w:rPr>
                <w:sz w:val="24"/>
              </w:rPr>
              <w:t>Stack development. Design. Technologies:</w:t>
            </w:r>
            <w:r w:rsidR="000F68D2">
              <w:rPr>
                <w:sz w:val="24"/>
              </w:rPr>
              <w:t xml:space="preserve"> </w:t>
            </w:r>
            <w:r w:rsidR="00734E93">
              <w:rPr>
                <w:sz w:val="24"/>
              </w:rPr>
              <w:t>AWS Clou</w:t>
            </w:r>
            <w:r w:rsidR="006E63AC">
              <w:rPr>
                <w:sz w:val="24"/>
              </w:rPr>
              <w:t>d</w:t>
            </w:r>
            <w:r w:rsidR="00720029">
              <w:rPr>
                <w:sz w:val="24"/>
              </w:rPr>
              <w:t xml:space="preserve"> –microservices, </w:t>
            </w:r>
            <w:r w:rsidR="00F2616A">
              <w:rPr>
                <w:sz w:val="24"/>
              </w:rPr>
              <w:t>C/</w:t>
            </w:r>
            <w:r w:rsidR="00614C5A">
              <w:rPr>
                <w:sz w:val="24"/>
              </w:rPr>
              <w:t xml:space="preserve">C++, </w:t>
            </w:r>
            <w:r w:rsidR="00720029">
              <w:rPr>
                <w:sz w:val="24"/>
              </w:rPr>
              <w:t>Aurora DB, Nginx, Django/python, Ubuntu.</w:t>
            </w:r>
            <w:r w:rsidR="00FD13E1">
              <w:rPr>
                <w:sz w:val="24"/>
              </w:rPr>
              <w:t xml:space="preserve"> </w:t>
            </w:r>
            <w:r w:rsidR="00720029">
              <w:rPr>
                <w:sz w:val="24"/>
              </w:rPr>
              <w:t xml:space="preserve">Leading </w:t>
            </w:r>
            <w:r w:rsidR="00FD13E1">
              <w:rPr>
                <w:sz w:val="24"/>
              </w:rPr>
              <w:t>Javascript</w:t>
            </w:r>
            <w:r w:rsidR="00734E93">
              <w:rPr>
                <w:sz w:val="24"/>
              </w:rPr>
              <w:t xml:space="preserve">/React </w:t>
            </w:r>
            <w:r w:rsidR="0066670B">
              <w:rPr>
                <w:sz w:val="24"/>
              </w:rPr>
              <w:t>and Python</w:t>
            </w:r>
            <w:r w:rsidR="00CF6579">
              <w:rPr>
                <w:sz w:val="24"/>
              </w:rPr>
              <w:t xml:space="preserve"> engineers</w:t>
            </w:r>
            <w:r w:rsidR="00FD13E1">
              <w:rPr>
                <w:sz w:val="24"/>
              </w:rPr>
              <w:t>.</w:t>
            </w:r>
            <w:r w:rsidR="00F0476F">
              <w:rPr>
                <w:sz w:val="24"/>
              </w:rPr>
              <w:br/>
            </w:r>
          </w:p>
          <w:p w14:paraId="11F6720A" w14:textId="77777777" w:rsidR="00D5133F" w:rsidRDefault="007E51E3" w:rsidP="007E51E3">
            <w:pPr>
              <w:pStyle w:val="Achievement"/>
              <w:snapToGrid w:val="0"/>
              <w:ind w:right="31"/>
              <w:rPr>
                <w:sz w:val="24"/>
              </w:rPr>
            </w:pPr>
            <w:r>
              <w:rPr>
                <w:sz w:val="24"/>
              </w:rPr>
              <w:t>June</w:t>
            </w:r>
            <w:r w:rsidR="00D5133F">
              <w:rPr>
                <w:sz w:val="24"/>
              </w:rPr>
              <w:t xml:space="preserve"> 2019 – </w:t>
            </w:r>
            <w:r>
              <w:rPr>
                <w:sz w:val="24"/>
              </w:rPr>
              <w:t xml:space="preserve">March 2020   </w:t>
            </w:r>
            <w:r w:rsidR="00D5133F">
              <w:rPr>
                <w:sz w:val="24"/>
              </w:rPr>
              <w:t xml:space="preserve">  </w:t>
            </w:r>
            <w:r w:rsidR="00467754">
              <w:rPr>
                <w:sz w:val="24"/>
              </w:rPr>
              <w:t xml:space="preserve">              </w:t>
            </w:r>
            <w:r w:rsidR="00D5133F">
              <w:rPr>
                <w:sz w:val="24"/>
              </w:rPr>
              <w:t xml:space="preserve">                                                                               </w:t>
            </w:r>
            <w:r w:rsidR="00467754">
              <w:rPr>
                <w:b/>
                <w:sz w:val="24"/>
              </w:rPr>
              <w:t>Aveva Ltd</w:t>
            </w:r>
            <w:r w:rsidR="00D5133F">
              <w:rPr>
                <w:sz w:val="24"/>
              </w:rPr>
              <w:br/>
              <w:t xml:space="preserve">                                                                             </w:t>
            </w:r>
            <w:r>
              <w:rPr>
                <w:sz w:val="24"/>
              </w:rPr>
              <w:t>High Cross, Madingley Road, Cambridge CB3 0HB</w:t>
            </w:r>
          </w:p>
          <w:p w14:paraId="368195D7" w14:textId="77777777" w:rsidR="00D5133F" w:rsidRPr="00D5133F" w:rsidRDefault="007E51E3" w:rsidP="00D5133F">
            <w:pPr>
              <w:pStyle w:val="Achievement"/>
              <w:snapToGrid w:val="0"/>
              <w:ind w:right="31"/>
              <w:jc w:val="left"/>
              <w:rPr>
                <w:b/>
                <w:sz w:val="24"/>
              </w:rPr>
            </w:pPr>
            <w:r>
              <w:rPr>
                <w:b/>
                <w:i/>
                <w:sz w:val="24"/>
              </w:rPr>
              <w:t>Data Scientist/ Machine Learning Software Engineer (contract)</w:t>
            </w:r>
          </w:p>
          <w:p w14:paraId="245E3964" w14:textId="77777777" w:rsidR="007E51E3" w:rsidRDefault="007E51E3" w:rsidP="00D5133F">
            <w:pPr>
              <w:pStyle w:val="Achievement"/>
              <w:snapToGrid w:val="0"/>
              <w:ind w:right="31"/>
              <w:jc w:val="left"/>
              <w:rPr>
                <w:sz w:val="24"/>
              </w:rPr>
            </w:pPr>
            <w:r>
              <w:rPr>
                <w:sz w:val="24"/>
              </w:rPr>
              <w:t>Machine Learning</w:t>
            </w:r>
            <w:r w:rsidR="00F34219">
              <w:rPr>
                <w:sz w:val="24"/>
              </w:rPr>
              <w:t>, NLP,</w:t>
            </w:r>
            <w:r>
              <w:rPr>
                <w:sz w:val="24"/>
              </w:rPr>
              <w:t xml:space="preserve"> and Machine Vision software for OCR and Engineering Symbol Recognition. Statistical models, Algorithms, Research and development, Deep Convolutional Neural Networks, Long-Tern Short-Term Neural Nets, HAAR Cascade, Machine Vision and image processing algorithms. </w:t>
            </w:r>
            <w:r w:rsidRPr="00800440">
              <w:rPr>
                <w:sz w:val="24"/>
                <w:lang w:val="fr-FR"/>
              </w:rPr>
              <w:t xml:space="preserve">Technologies: Python, C/C++, C#, Linux, GPU acceleration, Microsoft Azure Cloud development. </w:t>
            </w:r>
            <w:r>
              <w:rPr>
                <w:sz w:val="24"/>
              </w:rPr>
              <w:t>Caffe, Tensorflow, Keras, OpenCV vision libraries.</w:t>
            </w:r>
          </w:p>
          <w:p w14:paraId="4DCC7477" w14:textId="77777777" w:rsidR="007E51E3" w:rsidRDefault="007E51E3" w:rsidP="00D5133F">
            <w:pPr>
              <w:pStyle w:val="Achievement"/>
              <w:snapToGrid w:val="0"/>
              <w:ind w:right="31"/>
              <w:jc w:val="left"/>
              <w:rPr>
                <w:sz w:val="24"/>
              </w:rPr>
            </w:pPr>
          </w:p>
          <w:p w14:paraId="379CC97B" w14:textId="77777777" w:rsidR="006A77E3" w:rsidRDefault="007E51E3" w:rsidP="006A77E3">
            <w:pPr>
              <w:pStyle w:val="Achievement"/>
              <w:snapToGrid w:val="0"/>
              <w:ind w:right="31"/>
              <w:jc w:val="left"/>
              <w:rPr>
                <w:sz w:val="24"/>
              </w:rPr>
            </w:pPr>
            <w:r>
              <w:rPr>
                <w:sz w:val="24"/>
              </w:rPr>
              <w:t>Feb</w:t>
            </w:r>
            <w:r w:rsidR="006A77E3">
              <w:rPr>
                <w:sz w:val="24"/>
              </w:rPr>
              <w:t xml:space="preserve"> 201</w:t>
            </w:r>
            <w:r w:rsidR="00CF3E0F">
              <w:rPr>
                <w:sz w:val="24"/>
              </w:rPr>
              <w:t>9</w:t>
            </w:r>
            <w:r w:rsidR="006A77E3">
              <w:rPr>
                <w:sz w:val="24"/>
              </w:rPr>
              <w:t xml:space="preserve"> – </w:t>
            </w:r>
            <w:r>
              <w:rPr>
                <w:sz w:val="24"/>
              </w:rPr>
              <w:t>May</w:t>
            </w:r>
            <w:r w:rsidR="00D5133F">
              <w:rPr>
                <w:sz w:val="24"/>
              </w:rPr>
              <w:t xml:space="preserve"> 2019</w:t>
            </w:r>
            <w:r w:rsidR="006A77E3">
              <w:rPr>
                <w:sz w:val="24"/>
              </w:rPr>
              <w:t xml:space="preserve">                </w:t>
            </w:r>
            <w:r>
              <w:rPr>
                <w:sz w:val="24"/>
              </w:rPr>
              <w:t xml:space="preserve">   </w:t>
            </w:r>
            <w:r w:rsidR="006A77E3">
              <w:rPr>
                <w:sz w:val="24"/>
              </w:rPr>
              <w:t xml:space="preserve">       </w:t>
            </w:r>
            <w:r>
              <w:rPr>
                <w:sz w:val="24"/>
              </w:rPr>
              <w:t xml:space="preserve"> </w:t>
            </w:r>
            <w:r w:rsidR="006A77E3">
              <w:rPr>
                <w:sz w:val="24"/>
              </w:rPr>
              <w:t xml:space="preserve">                                </w:t>
            </w:r>
            <w:r w:rsidR="00FD358C">
              <w:rPr>
                <w:sz w:val="24"/>
              </w:rPr>
              <w:t xml:space="preserve">                    </w:t>
            </w:r>
            <w:r w:rsidR="00FD358C">
              <w:rPr>
                <w:b/>
                <w:sz w:val="24"/>
              </w:rPr>
              <w:t>Operational Solutions</w:t>
            </w:r>
            <w:r w:rsidR="000F788F" w:rsidRPr="00322E9F">
              <w:rPr>
                <w:b/>
                <w:sz w:val="24"/>
              </w:rPr>
              <w:t xml:space="preserve"> </w:t>
            </w:r>
            <w:r w:rsidR="006A77E3" w:rsidRPr="00322E9F">
              <w:rPr>
                <w:b/>
                <w:sz w:val="24"/>
              </w:rPr>
              <w:t>L</w:t>
            </w:r>
            <w:r w:rsidR="00DA1C35">
              <w:rPr>
                <w:b/>
                <w:sz w:val="24"/>
              </w:rPr>
              <w:t>td</w:t>
            </w:r>
            <w:r w:rsidR="006A77E3">
              <w:rPr>
                <w:sz w:val="24"/>
              </w:rPr>
              <w:br/>
              <w:t xml:space="preserve">                                                                                              </w:t>
            </w:r>
            <w:r w:rsidR="006A77E3" w:rsidRPr="006A77E3">
              <w:rPr>
                <w:sz w:val="24"/>
              </w:rPr>
              <w:t>Padworth Common</w:t>
            </w:r>
            <w:r w:rsidR="006A77E3">
              <w:rPr>
                <w:sz w:val="24"/>
              </w:rPr>
              <w:t xml:space="preserve">, </w:t>
            </w:r>
            <w:r w:rsidR="006A77E3" w:rsidRPr="006A77E3">
              <w:rPr>
                <w:sz w:val="24"/>
              </w:rPr>
              <w:t>Reading RG7 4QN</w:t>
            </w:r>
            <w:r w:rsidR="006A77E3">
              <w:rPr>
                <w:sz w:val="24"/>
              </w:rPr>
              <w:br/>
            </w:r>
            <w:r w:rsidR="006A77E3">
              <w:rPr>
                <w:b/>
                <w:i/>
                <w:sz w:val="24"/>
              </w:rPr>
              <w:t>Chief Engineer:</w:t>
            </w:r>
            <w:r w:rsidR="006A77E3" w:rsidRPr="008C353A">
              <w:rPr>
                <w:b/>
                <w:i/>
                <w:sz w:val="24"/>
              </w:rPr>
              <w:t xml:space="preserve"> Machine Vision &amp; Robotics</w:t>
            </w:r>
            <w:r>
              <w:rPr>
                <w:b/>
                <w:i/>
                <w:sz w:val="24"/>
              </w:rPr>
              <w:t xml:space="preserve"> (contract)</w:t>
            </w:r>
          </w:p>
          <w:p w14:paraId="14EA3BC4" w14:textId="77777777" w:rsidR="006A77E3" w:rsidRDefault="00773A81" w:rsidP="006A77E3">
            <w:pPr>
              <w:pStyle w:val="Achievement"/>
              <w:snapToGrid w:val="0"/>
              <w:ind w:right="31"/>
              <w:jc w:val="left"/>
              <w:rPr>
                <w:sz w:val="24"/>
              </w:rPr>
            </w:pPr>
            <w:r>
              <w:rPr>
                <w:sz w:val="24"/>
              </w:rPr>
              <w:t xml:space="preserve">Defence contract in </w:t>
            </w:r>
            <w:r w:rsidR="006A77E3">
              <w:rPr>
                <w:sz w:val="24"/>
              </w:rPr>
              <w:t>Machine Vision and Robotics research and development for drone detection, tracking</w:t>
            </w:r>
            <w:r>
              <w:rPr>
                <w:sz w:val="24"/>
              </w:rPr>
              <w:t>, alerts</w:t>
            </w:r>
            <w:r w:rsidR="00B70188">
              <w:rPr>
                <w:sz w:val="24"/>
              </w:rPr>
              <w:t xml:space="preserve"> </w:t>
            </w:r>
            <w:r w:rsidR="006A77E3">
              <w:rPr>
                <w:sz w:val="24"/>
              </w:rPr>
              <w:t xml:space="preserve">and monitoring.  Sensor fusion using Hikvision video and thermal cameras, </w:t>
            </w:r>
            <w:r w:rsidR="00B70188">
              <w:rPr>
                <w:sz w:val="24"/>
              </w:rPr>
              <w:t xml:space="preserve">Robin </w:t>
            </w:r>
            <w:r w:rsidR="006A77E3">
              <w:rPr>
                <w:sz w:val="24"/>
              </w:rPr>
              <w:t>RADAR</w:t>
            </w:r>
            <w:r w:rsidR="00B70188">
              <w:rPr>
                <w:sz w:val="24"/>
              </w:rPr>
              <w:t>,</w:t>
            </w:r>
            <w:r w:rsidR="006A77E3">
              <w:rPr>
                <w:sz w:val="24"/>
              </w:rPr>
              <w:t xml:space="preserve"> and RF Scanners. Camera control for tracking.</w:t>
            </w:r>
            <w:r>
              <w:rPr>
                <w:sz w:val="24"/>
              </w:rPr>
              <w:t xml:space="preserve"> Filtering for noise handling</w:t>
            </w:r>
            <w:r w:rsidR="008367C8">
              <w:rPr>
                <w:sz w:val="24"/>
              </w:rPr>
              <w:t>;</w:t>
            </w:r>
            <w:r>
              <w:rPr>
                <w:sz w:val="24"/>
              </w:rPr>
              <w:t xml:space="preserve"> </w:t>
            </w:r>
            <w:r w:rsidR="008367C8">
              <w:rPr>
                <w:sz w:val="24"/>
              </w:rPr>
              <w:t xml:space="preserve">Optical Flow, </w:t>
            </w:r>
            <w:r>
              <w:rPr>
                <w:sz w:val="24"/>
              </w:rPr>
              <w:t>Lukas-Kande</w:t>
            </w:r>
            <w:r w:rsidR="008367C8">
              <w:rPr>
                <w:sz w:val="24"/>
              </w:rPr>
              <w:t xml:space="preserve">, MIL, Boosting for tracking; HAAR Cascade and Deep Convolutional Neural Network for Recognition. Embedded C/C++ development </w:t>
            </w:r>
            <w:r w:rsidR="0089679D">
              <w:rPr>
                <w:sz w:val="24"/>
              </w:rPr>
              <w:t>on NVIDIA server for training, on</w:t>
            </w:r>
            <w:r w:rsidR="008367C8">
              <w:rPr>
                <w:sz w:val="24"/>
              </w:rPr>
              <w:t xml:space="preserve"> embedded Linux</w:t>
            </w:r>
            <w:r w:rsidR="0089679D">
              <w:rPr>
                <w:sz w:val="24"/>
              </w:rPr>
              <w:t xml:space="preserve"> for controls</w:t>
            </w:r>
            <w:r w:rsidR="008367C8">
              <w:rPr>
                <w:sz w:val="24"/>
              </w:rPr>
              <w:t>. Python,</w:t>
            </w:r>
            <w:r w:rsidR="0089679D">
              <w:rPr>
                <w:sz w:val="24"/>
              </w:rPr>
              <w:t xml:space="preserve"> OpenCV, Caffe, TensorFlow, NVIDIA GPU acceleration with Cuda.</w:t>
            </w:r>
          </w:p>
          <w:p w14:paraId="79039E00" w14:textId="77777777" w:rsidR="009635B2" w:rsidRDefault="00F0476F" w:rsidP="009635B2">
            <w:pPr>
              <w:pStyle w:val="Achievement"/>
              <w:snapToGrid w:val="0"/>
              <w:ind w:right="31"/>
              <w:jc w:val="left"/>
              <w:rPr>
                <w:sz w:val="24"/>
              </w:rPr>
            </w:pPr>
            <w:r>
              <w:rPr>
                <w:sz w:val="24"/>
              </w:rPr>
              <w:br/>
            </w:r>
            <w:r w:rsidR="009635B2">
              <w:rPr>
                <w:sz w:val="24"/>
              </w:rPr>
              <w:t>Nov 201</w:t>
            </w:r>
            <w:r w:rsidR="00D4651F">
              <w:rPr>
                <w:sz w:val="24"/>
              </w:rPr>
              <w:t>8</w:t>
            </w:r>
            <w:r w:rsidR="009635B2">
              <w:rPr>
                <w:sz w:val="24"/>
              </w:rPr>
              <w:t xml:space="preserve"> – </w:t>
            </w:r>
            <w:r w:rsidR="007E51E3">
              <w:rPr>
                <w:sz w:val="24"/>
              </w:rPr>
              <w:t>Jan</w:t>
            </w:r>
            <w:r>
              <w:rPr>
                <w:sz w:val="24"/>
              </w:rPr>
              <w:t xml:space="preserve"> 2019</w:t>
            </w:r>
            <w:r w:rsidR="009635B2">
              <w:rPr>
                <w:sz w:val="24"/>
              </w:rPr>
              <w:t xml:space="preserve">                                                                                            </w:t>
            </w:r>
            <w:r w:rsidR="009635B2" w:rsidRPr="00322E9F">
              <w:rPr>
                <w:b/>
                <w:sz w:val="24"/>
              </w:rPr>
              <w:t>ProcessVision Ltd</w:t>
            </w:r>
            <w:r w:rsidR="009635B2">
              <w:rPr>
                <w:sz w:val="24"/>
              </w:rPr>
              <w:br/>
              <w:t xml:space="preserve">                                                            </w:t>
            </w:r>
            <w:r w:rsidR="009635B2" w:rsidRPr="009635B2">
              <w:rPr>
                <w:sz w:val="24"/>
              </w:rPr>
              <w:t xml:space="preserve">Chineham </w:t>
            </w:r>
            <w:r w:rsidR="00322E9F">
              <w:rPr>
                <w:sz w:val="24"/>
              </w:rPr>
              <w:t xml:space="preserve">Business </w:t>
            </w:r>
            <w:r w:rsidR="009635B2" w:rsidRPr="009635B2">
              <w:rPr>
                <w:sz w:val="24"/>
              </w:rPr>
              <w:t>Park</w:t>
            </w:r>
            <w:r w:rsidR="009635B2">
              <w:rPr>
                <w:sz w:val="24"/>
              </w:rPr>
              <w:t xml:space="preserve">, </w:t>
            </w:r>
            <w:r w:rsidR="009635B2" w:rsidRPr="009635B2">
              <w:rPr>
                <w:sz w:val="24"/>
              </w:rPr>
              <w:t>Basingstoke</w:t>
            </w:r>
            <w:r w:rsidR="009635B2">
              <w:rPr>
                <w:sz w:val="24"/>
              </w:rPr>
              <w:t xml:space="preserve">, </w:t>
            </w:r>
            <w:r w:rsidR="009635B2" w:rsidRPr="009635B2">
              <w:rPr>
                <w:sz w:val="24"/>
              </w:rPr>
              <w:t>Hampshire</w:t>
            </w:r>
            <w:r w:rsidR="009635B2">
              <w:rPr>
                <w:sz w:val="24"/>
              </w:rPr>
              <w:t xml:space="preserve"> </w:t>
            </w:r>
            <w:r w:rsidR="009635B2" w:rsidRPr="009635B2">
              <w:rPr>
                <w:sz w:val="24"/>
              </w:rPr>
              <w:t>RG24 8WA</w:t>
            </w:r>
            <w:r w:rsidR="009635B2">
              <w:rPr>
                <w:sz w:val="24"/>
              </w:rPr>
              <w:br/>
            </w:r>
            <w:r w:rsidR="009635B2" w:rsidRPr="008C353A">
              <w:rPr>
                <w:b/>
                <w:i/>
                <w:sz w:val="24"/>
              </w:rPr>
              <w:t>Lead Machine Vision &amp; Robotics Software Engineer</w:t>
            </w:r>
            <w:r w:rsidR="007E51E3">
              <w:rPr>
                <w:b/>
                <w:i/>
                <w:sz w:val="24"/>
              </w:rPr>
              <w:t xml:space="preserve"> (contract)</w:t>
            </w:r>
          </w:p>
          <w:p w14:paraId="1AD15100" w14:textId="77777777" w:rsidR="009635B2" w:rsidRDefault="009635B2" w:rsidP="009635B2">
            <w:pPr>
              <w:pStyle w:val="Achievement"/>
              <w:snapToGrid w:val="0"/>
              <w:ind w:right="31"/>
              <w:jc w:val="left"/>
              <w:rPr>
                <w:sz w:val="24"/>
              </w:rPr>
            </w:pPr>
            <w:r>
              <w:rPr>
                <w:sz w:val="24"/>
              </w:rPr>
              <w:t xml:space="preserve">Machine Vision Robotics system development for inspection of </w:t>
            </w:r>
            <w:r w:rsidR="00FC0058">
              <w:rPr>
                <w:sz w:val="24"/>
              </w:rPr>
              <w:t xml:space="preserve">pollutants in </w:t>
            </w:r>
            <w:r>
              <w:rPr>
                <w:sz w:val="24"/>
              </w:rPr>
              <w:t xml:space="preserve">The National Grid natural gas pipelines. ONVIF </w:t>
            </w:r>
            <w:r w:rsidR="008C353A">
              <w:rPr>
                <w:sz w:val="24"/>
              </w:rPr>
              <w:t xml:space="preserve">&amp; RTSP </w:t>
            </w:r>
            <w:r>
              <w:rPr>
                <w:sz w:val="24"/>
              </w:rPr>
              <w:t>Server</w:t>
            </w:r>
            <w:r w:rsidR="00FC0058">
              <w:rPr>
                <w:sz w:val="24"/>
              </w:rPr>
              <w:t xml:space="preserve"> development</w:t>
            </w:r>
            <w:r>
              <w:rPr>
                <w:sz w:val="24"/>
              </w:rPr>
              <w:t xml:space="preserve">. GStreamer streaming of camera. </w:t>
            </w:r>
            <w:r w:rsidR="00FC0058">
              <w:rPr>
                <w:sz w:val="24"/>
              </w:rPr>
              <w:t xml:space="preserve">Machine Vision algorithms. </w:t>
            </w:r>
            <w:r>
              <w:rPr>
                <w:sz w:val="24"/>
              </w:rPr>
              <w:t xml:space="preserve">C/C++ development on embedded Linux and Windows. </w:t>
            </w:r>
            <w:r w:rsidR="00EE45FB">
              <w:rPr>
                <w:sz w:val="24"/>
              </w:rPr>
              <w:t xml:space="preserve">Embedded ARM MCU and Latte Panda SBC. </w:t>
            </w:r>
            <w:r>
              <w:rPr>
                <w:sz w:val="24"/>
              </w:rPr>
              <w:t xml:space="preserve">Milestone Machine Vision </w:t>
            </w:r>
            <w:r w:rsidR="008C353A">
              <w:rPr>
                <w:sz w:val="24"/>
              </w:rPr>
              <w:t>system. OpenCV. XIMEA Camera.</w:t>
            </w:r>
            <w:r w:rsidR="00EE76E3">
              <w:rPr>
                <w:sz w:val="24"/>
              </w:rPr>
              <w:t xml:space="preserve"> XML SOAP communications.</w:t>
            </w:r>
            <w:r w:rsidR="00EB029B">
              <w:rPr>
                <w:sz w:val="24"/>
              </w:rPr>
              <w:t xml:space="preserve"> Docker.</w:t>
            </w:r>
          </w:p>
          <w:p w14:paraId="6B1D2F29" w14:textId="77777777" w:rsidR="009635B2" w:rsidRDefault="009635B2" w:rsidP="009635B2">
            <w:pPr>
              <w:pStyle w:val="Achievement"/>
              <w:snapToGrid w:val="0"/>
              <w:ind w:right="31"/>
              <w:jc w:val="left"/>
              <w:rPr>
                <w:sz w:val="24"/>
              </w:rPr>
            </w:pPr>
          </w:p>
          <w:p w14:paraId="59A720A5" w14:textId="77777777" w:rsidR="00F97025" w:rsidRDefault="009635B2" w:rsidP="009635B2">
            <w:pPr>
              <w:pStyle w:val="Achievement"/>
              <w:snapToGrid w:val="0"/>
              <w:ind w:right="31"/>
              <w:jc w:val="left"/>
              <w:rPr>
                <w:sz w:val="24"/>
              </w:rPr>
            </w:pPr>
            <w:r>
              <w:rPr>
                <w:sz w:val="24"/>
              </w:rPr>
              <w:t>Aug – Oct 2018:  I had keyhole surgery at Guys &amp; St Thomas’ Hospital. Recovery from it.</w:t>
            </w:r>
            <w:r>
              <w:rPr>
                <w:sz w:val="24"/>
              </w:rPr>
              <w:br/>
            </w:r>
          </w:p>
          <w:p w14:paraId="7B9C3161" w14:textId="77777777" w:rsidR="00F97025" w:rsidRDefault="00F97025" w:rsidP="009635B2">
            <w:pPr>
              <w:pStyle w:val="Achievement"/>
              <w:snapToGrid w:val="0"/>
              <w:ind w:right="31"/>
              <w:jc w:val="left"/>
              <w:rPr>
                <w:sz w:val="24"/>
              </w:rPr>
            </w:pPr>
          </w:p>
          <w:p w14:paraId="321F5578" w14:textId="77777777" w:rsidR="00ED19B7" w:rsidRPr="009635B2" w:rsidRDefault="009635B2" w:rsidP="009635B2">
            <w:pPr>
              <w:pStyle w:val="Achievement"/>
              <w:snapToGrid w:val="0"/>
              <w:ind w:right="31"/>
              <w:jc w:val="left"/>
              <w:rPr>
                <w:sz w:val="24"/>
              </w:rPr>
            </w:pPr>
            <w:r>
              <w:rPr>
                <w:sz w:val="24"/>
              </w:rPr>
              <w:lastRenderedPageBreak/>
              <w:br/>
            </w:r>
            <w:r w:rsidR="00D5133F">
              <w:rPr>
                <w:sz w:val="24"/>
              </w:rPr>
              <w:t>June</w:t>
            </w:r>
            <w:r w:rsidR="00ED19B7">
              <w:rPr>
                <w:sz w:val="24"/>
              </w:rPr>
              <w:t xml:space="preserve"> 2018 – </w:t>
            </w:r>
            <w:r w:rsidR="00D5133F">
              <w:rPr>
                <w:sz w:val="24"/>
              </w:rPr>
              <w:t>September</w:t>
            </w:r>
            <w:r>
              <w:rPr>
                <w:sz w:val="24"/>
              </w:rPr>
              <w:t xml:space="preserve"> 2018</w:t>
            </w:r>
            <w:r w:rsidR="00D5133F">
              <w:rPr>
                <w:sz w:val="24"/>
              </w:rPr>
              <w:t xml:space="preserve"> </w:t>
            </w:r>
            <w:r w:rsidR="00ED19B7">
              <w:rPr>
                <w:sz w:val="24"/>
              </w:rPr>
              <w:t xml:space="preserve">                                                                                              </w:t>
            </w:r>
            <w:r w:rsidR="00ED19B7">
              <w:rPr>
                <w:b/>
                <w:sz w:val="24"/>
              </w:rPr>
              <w:t>Prudential</w:t>
            </w:r>
          </w:p>
          <w:p w14:paraId="771EA08D" w14:textId="77777777" w:rsidR="00ED19B7" w:rsidRDefault="00ED19B7" w:rsidP="00ED19B7">
            <w:pPr>
              <w:pStyle w:val="Achievement"/>
              <w:snapToGrid w:val="0"/>
              <w:ind w:right="31"/>
              <w:jc w:val="right"/>
              <w:rPr>
                <w:sz w:val="24"/>
              </w:rPr>
            </w:pPr>
            <w:r>
              <w:rPr>
                <w:sz w:val="24"/>
              </w:rPr>
              <w:t xml:space="preserve">  </w:t>
            </w:r>
            <w:r w:rsidRPr="00ED19B7">
              <w:rPr>
                <w:sz w:val="24"/>
              </w:rPr>
              <w:t>3 Sheldon Square, London, W2 6PR</w:t>
            </w:r>
          </w:p>
          <w:p w14:paraId="6D0237C2" w14:textId="77777777" w:rsidR="00ED19B7" w:rsidRDefault="00ED19B7" w:rsidP="00ED19B7">
            <w:pPr>
              <w:pStyle w:val="Achievement"/>
              <w:snapToGrid w:val="0"/>
              <w:ind w:right="31"/>
              <w:rPr>
                <w:sz w:val="24"/>
              </w:rPr>
            </w:pPr>
            <w:r>
              <w:rPr>
                <w:b/>
                <w:i/>
                <w:sz w:val="24"/>
              </w:rPr>
              <w:t xml:space="preserve">Lead Machine Learning Software Engineer </w:t>
            </w:r>
            <w:r w:rsidRPr="00FC06B1">
              <w:rPr>
                <w:b/>
                <w:i/>
                <w:sz w:val="24"/>
              </w:rPr>
              <w:t>(</w:t>
            </w:r>
            <w:r>
              <w:rPr>
                <w:b/>
                <w:i/>
                <w:sz w:val="24"/>
              </w:rPr>
              <w:t>3</w:t>
            </w:r>
            <w:r w:rsidR="00F05018">
              <w:rPr>
                <w:b/>
                <w:i/>
                <w:sz w:val="24"/>
              </w:rPr>
              <w:t>-</w:t>
            </w:r>
            <w:r>
              <w:rPr>
                <w:b/>
                <w:i/>
                <w:sz w:val="24"/>
              </w:rPr>
              <w:t>month c</w:t>
            </w:r>
            <w:r w:rsidRPr="00FC06B1">
              <w:rPr>
                <w:b/>
                <w:i/>
                <w:sz w:val="24"/>
              </w:rPr>
              <w:t>ontract)</w:t>
            </w:r>
          </w:p>
          <w:p w14:paraId="0921F51B" w14:textId="77777777" w:rsidR="00ED19B7" w:rsidRDefault="00ED19B7" w:rsidP="00782931">
            <w:pPr>
              <w:pStyle w:val="Achievement"/>
              <w:snapToGrid w:val="0"/>
              <w:ind w:right="31"/>
              <w:jc w:val="left"/>
              <w:rPr>
                <w:sz w:val="24"/>
              </w:rPr>
            </w:pPr>
            <w:r>
              <w:rPr>
                <w:sz w:val="24"/>
              </w:rPr>
              <w:t>Machine Learning research and development on greenfield project building a</w:t>
            </w:r>
            <w:r w:rsidR="00F34219">
              <w:rPr>
                <w:sz w:val="24"/>
              </w:rPr>
              <w:t xml:space="preserve">n NLP </w:t>
            </w:r>
            <w:r>
              <w:rPr>
                <w:sz w:val="24"/>
              </w:rPr>
              <w:t>Speech Recognition, S</w:t>
            </w:r>
            <w:r w:rsidR="00073C46">
              <w:rPr>
                <w:sz w:val="24"/>
              </w:rPr>
              <w:t>peaker Recognition and Speaker Tracking system on Prudential’s recorded insurance telephone call database. Gaussian Mixture Models, Hidden Markov Models, variational Bayesian inference, EM, model/cluster entropy metrics, model divergence &amp; distance metrics, Support Vector Machines, hierarchical clustering, noise models and filtering, PCA/LDA/ICA, signal processing, blind source separation, feature extraction. Technologies: MATLAB, R, C/C++ implementation, Amazon AWS</w:t>
            </w:r>
            <w:r w:rsidR="00891A2B">
              <w:rPr>
                <w:sz w:val="24"/>
              </w:rPr>
              <w:t xml:space="preserve"> Linux, Python, Linux shell scripting</w:t>
            </w:r>
            <w:r w:rsidR="00073C46">
              <w:rPr>
                <w:sz w:val="24"/>
              </w:rPr>
              <w:t>, Machine Learning libraries: Cambridge’s Hidden Markov Model Toolkit (HTK), Cornell &amp; Joachim’s SVM Perf.</w:t>
            </w:r>
            <w:r w:rsidR="00EE76E3">
              <w:rPr>
                <w:sz w:val="24"/>
              </w:rPr>
              <w:t xml:space="preserve"> XML </w:t>
            </w:r>
            <w:r w:rsidR="00EB029B">
              <w:rPr>
                <w:sz w:val="24"/>
              </w:rPr>
              <w:t>Docker. Amazon AWS Cloud implementation</w:t>
            </w:r>
            <w:r w:rsidR="00EE76E3">
              <w:rPr>
                <w:sz w:val="24"/>
              </w:rPr>
              <w:t>.</w:t>
            </w:r>
          </w:p>
          <w:p w14:paraId="76C4C860" w14:textId="77777777" w:rsidR="00ED19B7" w:rsidRDefault="00ED19B7" w:rsidP="00ED19B7">
            <w:pPr>
              <w:pStyle w:val="Achievement"/>
              <w:snapToGrid w:val="0"/>
              <w:ind w:right="31"/>
              <w:rPr>
                <w:sz w:val="24"/>
              </w:rPr>
            </w:pPr>
          </w:p>
          <w:p w14:paraId="7647F439" w14:textId="77777777" w:rsidR="00ED19B7" w:rsidRDefault="00ED19B7" w:rsidP="00ED19B7">
            <w:pPr>
              <w:pStyle w:val="Achievement"/>
              <w:snapToGrid w:val="0"/>
              <w:ind w:right="31"/>
              <w:rPr>
                <w:b/>
                <w:sz w:val="24"/>
              </w:rPr>
            </w:pPr>
            <w:r>
              <w:rPr>
                <w:sz w:val="24"/>
              </w:rPr>
              <w:t xml:space="preserve">March 2018 – </w:t>
            </w:r>
            <w:r w:rsidR="00D5133F">
              <w:rPr>
                <w:sz w:val="24"/>
              </w:rPr>
              <w:t>May</w:t>
            </w:r>
            <w:r>
              <w:rPr>
                <w:sz w:val="24"/>
              </w:rPr>
              <w:t xml:space="preserve"> 2018                 </w:t>
            </w:r>
            <w:r w:rsidR="00D5133F">
              <w:rPr>
                <w:sz w:val="24"/>
              </w:rPr>
              <w:t xml:space="preserve"> </w:t>
            </w:r>
            <w:r>
              <w:rPr>
                <w:sz w:val="24"/>
              </w:rPr>
              <w:t xml:space="preserve">                              </w:t>
            </w:r>
            <w:r w:rsidRPr="00AE610A">
              <w:rPr>
                <w:b/>
                <w:sz w:val="24"/>
              </w:rPr>
              <w:t xml:space="preserve">Veed Ltd, King's </w:t>
            </w:r>
            <w:r>
              <w:rPr>
                <w:b/>
                <w:sz w:val="24"/>
              </w:rPr>
              <w:t xml:space="preserve">College </w:t>
            </w:r>
            <w:r w:rsidRPr="00AE610A">
              <w:rPr>
                <w:b/>
                <w:sz w:val="24"/>
              </w:rPr>
              <w:t>Business School</w:t>
            </w:r>
          </w:p>
          <w:p w14:paraId="41711788" w14:textId="77777777" w:rsidR="00ED19B7" w:rsidRDefault="00ED19B7" w:rsidP="00ED19B7">
            <w:pPr>
              <w:pStyle w:val="Achievement"/>
              <w:snapToGrid w:val="0"/>
              <w:ind w:right="31"/>
              <w:jc w:val="right"/>
              <w:rPr>
                <w:sz w:val="24"/>
              </w:rPr>
            </w:pPr>
            <w:r>
              <w:rPr>
                <w:sz w:val="24"/>
              </w:rPr>
              <w:t xml:space="preserve">  </w:t>
            </w:r>
            <w:r w:rsidRPr="00AE610A">
              <w:rPr>
                <w:sz w:val="24"/>
              </w:rPr>
              <w:t>Bush House, King's College</w:t>
            </w:r>
            <w:r>
              <w:rPr>
                <w:sz w:val="24"/>
              </w:rPr>
              <w:t>, University of</w:t>
            </w:r>
            <w:r w:rsidRPr="00AE610A">
              <w:rPr>
                <w:sz w:val="24"/>
              </w:rPr>
              <w:t xml:space="preserve"> London, 30 Aldwych, London WC2B 4BG</w:t>
            </w:r>
          </w:p>
          <w:p w14:paraId="2AA09ABE" w14:textId="77777777" w:rsidR="00ED19B7" w:rsidRDefault="00ED19B7" w:rsidP="00ED19B7">
            <w:pPr>
              <w:pStyle w:val="Achievement"/>
              <w:snapToGrid w:val="0"/>
              <w:ind w:right="31"/>
              <w:rPr>
                <w:sz w:val="24"/>
              </w:rPr>
            </w:pPr>
            <w:r>
              <w:rPr>
                <w:b/>
                <w:i/>
                <w:sz w:val="24"/>
              </w:rPr>
              <w:t xml:space="preserve">Chief </w:t>
            </w:r>
            <w:r w:rsidRPr="00FC06B1">
              <w:rPr>
                <w:b/>
                <w:i/>
                <w:sz w:val="24"/>
              </w:rPr>
              <w:t>Engineer</w:t>
            </w:r>
            <w:r>
              <w:rPr>
                <w:b/>
                <w:i/>
                <w:sz w:val="24"/>
              </w:rPr>
              <w:t xml:space="preserve"> </w:t>
            </w:r>
            <w:r w:rsidR="00F97025">
              <w:rPr>
                <w:b/>
                <w:i/>
                <w:sz w:val="24"/>
              </w:rPr>
              <w:t>–</w:t>
            </w:r>
            <w:r>
              <w:rPr>
                <w:b/>
                <w:i/>
                <w:sz w:val="24"/>
              </w:rPr>
              <w:t xml:space="preserve"> </w:t>
            </w:r>
            <w:r w:rsidR="00F97025">
              <w:rPr>
                <w:b/>
                <w:i/>
                <w:sz w:val="24"/>
              </w:rPr>
              <w:t>Machine Learning</w:t>
            </w:r>
          </w:p>
          <w:p w14:paraId="6E5D38CC" w14:textId="77777777" w:rsidR="00ED19B7" w:rsidRDefault="00ED19B7" w:rsidP="00ED19B7">
            <w:pPr>
              <w:pStyle w:val="Achievement"/>
              <w:snapToGrid w:val="0"/>
              <w:ind w:right="31"/>
              <w:rPr>
                <w:sz w:val="24"/>
              </w:rPr>
            </w:pPr>
            <w:r>
              <w:rPr>
                <w:sz w:val="24"/>
              </w:rPr>
              <w:t xml:space="preserve">Machine Vision R&amp;D for </w:t>
            </w:r>
            <w:r w:rsidRPr="00AE610A">
              <w:rPr>
                <w:sz w:val="24"/>
              </w:rPr>
              <w:t xml:space="preserve">a start-up venture from King’s College, University of London, being mentored by King’s College Business </w:t>
            </w:r>
            <w:r>
              <w:rPr>
                <w:sz w:val="24"/>
              </w:rPr>
              <w:t xml:space="preserve">School </w:t>
            </w:r>
            <w:r w:rsidRPr="00AE610A">
              <w:rPr>
                <w:sz w:val="24"/>
              </w:rPr>
              <w:t>and consisting of recent graduates of K</w:t>
            </w:r>
            <w:r>
              <w:rPr>
                <w:sz w:val="24"/>
              </w:rPr>
              <w:t>CL</w:t>
            </w:r>
            <w:r w:rsidRPr="00AE610A">
              <w:rPr>
                <w:sz w:val="24"/>
              </w:rPr>
              <w:t>.  Object Recognition and image processing on video streams.  Technologies: C/C++, MATLAB, Linux, CUDA GPU acceleration, and Machine Vision libraries – libCVD, Caffe, OpenCV, Tenso</w:t>
            </w:r>
            <w:r>
              <w:rPr>
                <w:sz w:val="24"/>
              </w:rPr>
              <w:t>r</w:t>
            </w:r>
            <w:r w:rsidRPr="00AE610A">
              <w:rPr>
                <w:sz w:val="24"/>
              </w:rPr>
              <w:t>Flow</w:t>
            </w:r>
            <w:r>
              <w:rPr>
                <w:sz w:val="24"/>
              </w:rPr>
              <w:t>. Algorithms R&amp;D in Machine Vision, Haar Feature Cascade, Boosting, Linear Discriminant Analysis, Convolutional Networks, Optical Flow, pixel segmentation.</w:t>
            </w:r>
            <w:r w:rsidR="00EB029B">
              <w:rPr>
                <w:sz w:val="24"/>
              </w:rPr>
              <w:t xml:space="preserve"> Docker, Amazon AWS implementation.</w:t>
            </w:r>
          </w:p>
          <w:p w14:paraId="0958D8C8" w14:textId="77777777" w:rsidR="00D5133F" w:rsidRDefault="00D5133F" w:rsidP="00ED19B7">
            <w:pPr>
              <w:pStyle w:val="Achievement"/>
              <w:snapToGrid w:val="0"/>
              <w:ind w:right="31"/>
              <w:rPr>
                <w:sz w:val="24"/>
              </w:rPr>
            </w:pPr>
          </w:p>
          <w:p w14:paraId="30812F13" w14:textId="77777777" w:rsidR="001E5FD1" w:rsidRDefault="001E5FD1" w:rsidP="001E5FD1">
            <w:pPr>
              <w:pStyle w:val="Achievement"/>
              <w:snapToGrid w:val="0"/>
              <w:ind w:right="31"/>
              <w:jc w:val="left"/>
              <w:rPr>
                <w:sz w:val="24"/>
              </w:rPr>
            </w:pPr>
            <w:r>
              <w:rPr>
                <w:sz w:val="24"/>
              </w:rPr>
              <w:t xml:space="preserve">January 2018 – </w:t>
            </w:r>
            <w:r w:rsidR="009635B2">
              <w:rPr>
                <w:sz w:val="24"/>
              </w:rPr>
              <w:t>April 2018</w:t>
            </w:r>
            <w:r>
              <w:rPr>
                <w:sz w:val="24"/>
              </w:rPr>
              <w:t xml:space="preserve">                                                       </w:t>
            </w:r>
            <w:r>
              <w:rPr>
                <w:b/>
                <w:sz w:val="24"/>
              </w:rPr>
              <w:t>Horn Eichenwald Investments Corp</w:t>
            </w:r>
          </w:p>
          <w:p w14:paraId="66F7AB24" w14:textId="77777777" w:rsidR="001E5FD1" w:rsidRPr="008100AC" w:rsidRDefault="001E5FD1" w:rsidP="001E5FD1">
            <w:pPr>
              <w:pStyle w:val="Achievement"/>
              <w:snapToGrid w:val="0"/>
              <w:ind w:right="31"/>
              <w:jc w:val="right"/>
              <w:rPr>
                <w:szCs w:val="22"/>
              </w:rPr>
            </w:pPr>
            <w:r>
              <w:rPr>
                <w:szCs w:val="22"/>
              </w:rPr>
              <w:t xml:space="preserve">    </w:t>
            </w:r>
            <w:r w:rsidRPr="006A0F56">
              <w:rPr>
                <w:szCs w:val="22"/>
              </w:rPr>
              <w:t xml:space="preserve">2601 S. Bayshore Dr. Suite 1200, Miami, FL 33133, USA                     </w:t>
            </w:r>
          </w:p>
          <w:p w14:paraId="466D699B" w14:textId="77777777" w:rsidR="001E5FD1" w:rsidRPr="008100AC" w:rsidRDefault="001E5FD1" w:rsidP="001E5FD1">
            <w:pPr>
              <w:pStyle w:val="Achievement"/>
              <w:snapToGrid w:val="0"/>
              <w:ind w:right="31"/>
              <w:rPr>
                <w:b/>
                <w:i/>
                <w:sz w:val="24"/>
              </w:rPr>
            </w:pPr>
            <w:r>
              <w:rPr>
                <w:b/>
                <w:i/>
                <w:sz w:val="24"/>
              </w:rPr>
              <w:t>Chief</w:t>
            </w:r>
            <w:r w:rsidRPr="008100AC">
              <w:rPr>
                <w:b/>
                <w:i/>
                <w:sz w:val="24"/>
              </w:rPr>
              <w:t xml:space="preserve"> Machine Learning Software Engineer (Contract based in London)</w:t>
            </w:r>
          </w:p>
          <w:p w14:paraId="6E793DDE" w14:textId="77777777" w:rsidR="001E5FD1" w:rsidRDefault="001E5FD1" w:rsidP="001E5FD1">
            <w:pPr>
              <w:pStyle w:val="Achievement"/>
              <w:snapToGrid w:val="0"/>
              <w:ind w:right="31"/>
              <w:rPr>
                <w:sz w:val="24"/>
              </w:rPr>
            </w:pPr>
            <w:r>
              <w:rPr>
                <w:sz w:val="24"/>
              </w:rPr>
              <w:t>Algorithmic Research &amp; Development in Machine Learning</w:t>
            </w:r>
            <w:r w:rsidR="00F34219">
              <w:rPr>
                <w:sz w:val="24"/>
              </w:rPr>
              <w:t>, NLP</w:t>
            </w:r>
            <w:r>
              <w:rPr>
                <w:sz w:val="24"/>
              </w:rPr>
              <w:t xml:space="preserve"> for the main company (www.</w:t>
            </w:r>
            <w:r>
              <w:t xml:space="preserve"> </w:t>
            </w:r>
            <w:r w:rsidRPr="008248E5">
              <w:rPr>
                <w:sz w:val="24"/>
              </w:rPr>
              <w:t>h2e.com</w:t>
            </w:r>
            <w:r>
              <w:rPr>
                <w:sz w:val="24"/>
              </w:rPr>
              <w:t>) and the new subsidiary spin-off company</w:t>
            </w:r>
            <w:r w:rsidR="00ED19B7">
              <w:rPr>
                <w:sz w:val="24"/>
              </w:rPr>
              <w:t xml:space="preserve"> NVest (</w:t>
            </w:r>
            <w:hyperlink r:id="rId8" w:history="1">
              <w:r w:rsidRPr="00E919E0">
                <w:rPr>
                  <w:rStyle w:val="Hyperlink"/>
                  <w:sz w:val="24"/>
                </w:rPr>
                <w:t>nvest.ai</w:t>
              </w:r>
            </w:hyperlink>
            <w:r>
              <w:rPr>
                <w:sz w:val="24"/>
              </w:rPr>
              <w:t xml:space="preserve"> </w:t>
            </w:r>
            <w:r w:rsidR="00ED19B7">
              <w:rPr>
                <w:sz w:val="24"/>
              </w:rPr>
              <w:t xml:space="preserve">- </w:t>
            </w:r>
            <w:r>
              <w:rPr>
                <w:sz w:val="24"/>
              </w:rPr>
              <w:t xml:space="preserve">subsidiary for crypto currency analytics) for analytics in financial data. </w:t>
            </w:r>
            <w:r w:rsidR="00ED19B7">
              <w:rPr>
                <w:sz w:val="24"/>
              </w:rPr>
              <w:t>NLP algorithms for quarterly performance transcript analysis</w:t>
            </w:r>
            <w:r w:rsidR="00D052AD">
              <w:rPr>
                <w:sz w:val="24"/>
              </w:rPr>
              <w:t>, sentiment analysis</w:t>
            </w:r>
            <w:r w:rsidR="00ED19B7">
              <w:rPr>
                <w:sz w:val="24"/>
              </w:rPr>
              <w:t xml:space="preserve">. </w:t>
            </w:r>
            <w:r>
              <w:rPr>
                <w:sz w:val="24"/>
              </w:rPr>
              <w:t>Technologies used: MATLAB, R, C/C++, Linux, Amazon AWS Docker, InfluxDB time series database, SQL, Wt/Qt, Python.</w:t>
            </w:r>
            <w:r w:rsidR="00EE76E3">
              <w:rPr>
                <w:sz w:val="24"/>
              </w:rPr>
              <w:t xml:space="preserve"> XM</w:t>
            </w:r>
            <w:r w:rsidR="00C632BE">
              <w:rPr>
                <w:sz w:val="24"/>
              </w:rPr>
              <w:t xml:space="preserve">L, </w:t>
            </w:r>
            <w:r w:rsidR="00EE76E3">
              <w:rPr>
                <w:sz w:val="24"/>
              </w:rPr>
              <w:t>Cloud</w:t>
            </w:r>
            <w:r w:rsidR="00C632BE">
              <w:rPr>
                <w:sz w:val="24"/>
              </w:rPr>
              <w:t>,</w:t>
            </w:r>
            <w:r w:rsidR="00EB029B">
              <w:rPr>
                <w:sz w:val="24"/>
              </w:rPr>
              <w:t xml:space="preserve"> Docker. Amazon AWS implementation.</w:t>
            </w:r>
          </w:p>
          <w:p w14:paraId="3C475054" w14:textId="77777777" w:rsidR="001E5FD1" w:rsidRDefault="001E5FD1" w:rsidP="001E5FD1">
            <w:pPr>
              <w:pStyle w:val="Achievement"/>
              <w:snapToGrid w:val="0"/>
              <w:ind w:right="31"/>
              <w:rPr>
                <w:sz w:val="24"/>
              </w:rPr>
            </w:pPr>
          </w:p>
          <w:p w14:paraId="16E188E6" w14:textId="77777777" w:rsidR="001E5FD1" w:rsidRDefault="001E5FD1" w:rsidP="001E5FD1">
            <w:pPr>
              <w:pStyle w:val="Achievement"/>
              <w:snapToGrid w:val="0"/>
              <w:ind w:right="31"/>
              <w:rPr>
                <w:sz w:val="24"/>
              </w:rPr>
            </w:pPr>
            <w:r>
              <w:rPr>
                <w:sz w:val="24"/>
              </w:rPr>
              <w:t xml:space="preserve">August 2017 – December 2017                                         </w:t>
            </w:r>
            <w:r w:rsidRPr="00EA3367">
              <w:rPr>
                <w:b/>
                <w:sz w:val="24"/>
              </w:rPr>
              <w:t>SAIC (MG) Motor Technical Centre</w:t>
            </w:r>
            <w:r>
              <w:rPr>
                <w:sz w:val="24"/>
              </w:rPr>
              <w:t xml:space="preserve"> </w:t>
            </w:r>
            <w:r w:rsidRPr="00EA3367">
              <w:rPr>
                <w:b/>
                <w:sz w:val="24"/>
              </w:rPr>
              <w:t>Ltd</w:t>
            </w:r>
          </w:p>
          <w:p w14:paraId="654DA5FC" w14:textId="77777777" w:rsidR="001E5FD1" w:rsidRDefault="001E5FD1" w:rsidP="001E5FD1">
            <w:pPr>
              <w:pStyle w:val="Achievement"/>
              <w:snapToGrid w:val="0"/>
              <w:ind w:right="31"/>
              <w:jc w:val="right"/>
              <w:rPr>
                <w:sz w:val="24"/>
              </w:rPr>
            </w:pPr>
            <w:r>
              <w:rPr>
                <w:sz w:val="24"/>
              </w:rPr>
              <w:t xml:space="preserve">                                                                             </w:t>
            </w:r>
            <w:r w:rsidRPr="009468B1">
              <w:rPr>
                <w:sz w:val="24"/>
              </w:rPr>
              <w:t>Lowhill L</w:t>
            </w:r>
            <w:r>
              <w:rPr>
                <w:sz w:val="24"/>
              </w:rPr>
              <w:t>a</w:t>
            </w:r>
            <w:r w:rsidRPr="009468B1">
              <w:rPr>
                <w:sz w:val="24"/>
              </w:rPr>
              <w:t>n</w:t>
            </w:r>
            <w:r>
              <w:rPr>
                <w:sz w:val="24"/>
              </w:rPr>
              <w:t>e</w:t>
            </w:r>
            <w:r w:rsidRPr="009468B1">
              <w:rPr>
                <w:sz w:val="24"/>
              </w:rPr>
              <w:t xml:space="preserve">, </w:t>
            </w:r>
            <w:r>
              <w:rPr>
                <w:sz w:val="24"/>
              </w:rPr>
              <w:t>Longbridge</w:t>
            </w:r>
            <w:r w:rsidRPr="009468B1">
              <w:rPr>
                <w:sz w:val="24"/>
              </w:rPr>
              <w:t>, Birmingham B31 2BQ</w:t>
            </w:r>
          </w:p>
          <w:p w14:paraId="6EE5AADB" w14:textId="77777777" w:rsidR="001E5FD1" w:rsidRPr="00EA3367" w:rsidRDefault="001E5FD1" w:rsidP="001E5FD1">
            <w:pPr>
              <w:pStyle w:val="Achievement"/>
              <w:snapToGrid w:val="0"/>
              <w:ind w:right="31"/>
              <w:rPr>
                <w:b/>
                <w:i/>
                <w:sz w:val="24"/>
              </w:rPr>
            </w:pPr>
            <w:r>
              <w:rPr>
                <w:b/>
                <w:i/>
                <w:sz w:val="24"/>
              </w:rPr>
              <w:t xml:space="preserve">Lead </w:t>
            </w:r>
            <w:r w:rsidRPr="00EA3367">
              <w:rPr>
                <w:b/>
                <w:i/>
                <w:sz w:val="24"/>
              </w:rPr>
              <w:t>Software Engineer</w:t>
            </w:r>
            <w:r>
              <w:rPr>
                <w:b/>
                <w:i/>
                <w:sz w:val="24"/>
              </w:rPr>
              <w:t xml:space="preserve"> – Autonomous Driving Cars</w:t>
            </w:r>
            <w:r w:rsidRPr="00EA3367">
              <w:rPr>
                <w:b/>
                <w:i/>
                <w:sz w:val="24"/>
              </w:rPr>
              <w:t xml:space="preserve"> (Contract)</w:t>
            </w:r>
          </w:p>
          <w:p w14:paraId="7BD88C7D" w14:textId="77777777" w:rsidR="001E5FD1" w:rsidRDefault="001E5FD1" w:rsidP="001E5FD1">
            <w:pPr>
              <w:pStyle w:val="Achievement"/>
              <w:snapToGrid w:val="0"/>
              <w:ind w:right="31"/>
              <w:rPr>
                <w:sz w:val="24"/>
              </w:rPr>
            </w:pPr>
            <w:r>
              <w:rPr>
                <w:sz w:val="24"/>
              </w:rPr>
              <w:t>Automotive R&amp;D in Autonomous Driving. C/C++, embedded Linux, algorithms. Variable Capacity Oil Pump Controller Engine Control Unit (ECU) interface, MODBUS, CAN bus UDS. Getting the Autonomous Driving &amp; ADAS (Advanced Driver Assisted System) greenfield development off the ground. Development Environment setup with V-Model, ISO26262, MISRA compliance, embedded Linux &amp; QNX, SoC evaluation and selection. NVIDIA &amp; CUDA GPU acceleration, ARM A15. Development infrastructure setup. Autonomous Driving system setup with LIDAR, Video camera, RADAR sensor fusion. Machine Vision and Machine Learning algorithm research and development including AdaBoost, Haar Cascade feature selection, Deep Neural Networks, Gaussian Mixture Models, Machine Learning libraries such as Caffe, libCVD, OpenCV.</w:t>
            </w:r>
            <w:r w:rsidR="00EE76E3">
              <w:rPr>
                <w:sz w:val="24"/>
              </w:rPr>
              <w:t xml:space="preserve"> XML</w:t>
            </w:r>
          </w:p>
          <w:p w14:paraId="3D929E35" w14:textId="77777777" w:rsidR="001E5FD1" w:rsidRDefault="001E5FD1" w:rsidP="001E5FD1">
            <w:pPr>
              <w:pStyle w:val="Achievement"/>
              <w:snapToGrid w:val="0"/>
              <w:ind w:right="31"/>
              <w:rPr>
                <w:sz w:val="24"/>
              </w:rPr>
            </w:pPr>
          </w:p>
          <w:p w14:paraId="3CCC2867" w14:textId="77777777" w:rsidR="001E5FD1" w:rsidRDefault="001E5FD1" w:rsidP="001E5FD1">
            <w:pPr>
              <w:pStyle w:val="Achievement"/>
              <w:snapToGrid w:val="0"/>
              <w:ind w:right="31"/>
              <w:rPr>
                <w:sz w:val="24"/>
              </w:rPr>
            </w:pPr>
            <w:r>
              <w:rPr>
                <w:sz w:val="24"/>
              </w:rPr>
              <w:lastRenderedPageBreak/>
              <w:t xml:space="preserve">June 2017 – August 2017                                                                             </w:t>
            </w:r>
            <w:r w:rsidR="005B6325">
              <w:rPr>
                <w:sz w:val="24"/>
              </w:rPr>
              <w:t xml:space="preserve">                  </w:t>
            </w:r>
            <w:r w:rsidRPr="009406D7">
              <w:rPr>
                <w:b/>
                <w:sz w:val="24"/>
              </w:rPr>
              <w:t>OVO Energy</w:t>
            </w:r>
          </w:p>
          <w:p w14:paraId="7F36C664" w14:textId="77777777" w:rsidR="001E5FD1" w:rsidRDefault="001E5FD1" w:rsidP="001E5FD1">
            <w:pPr>
              <w:pStyle w:val="Achievement"/>
              <w:snapToGrid w:val="0"/>
              <w:ind w:right="31"/>
              <w:jc w:val="right"/>
              <w:rPr>
                <w:sz w:val="24"/>
              </w:rPr>
            </w:pPr>
            <w:r>
              <w:rPr>
                <w:sz w:val="24"/>
              </w:rPr>
              <w:t xml:space="preserve">eSynergy Solutions, </w:t>
            </w:r>
            <w:r w:rsidRPr="009406D7">
              <w:rPr>
                <w:sz w:val="24"/>
              </w:rPr>
              <w:t>50 Fenchurch Street</w:t>
            </w:r>
            <w:r>
              <w:rPr>
                <w:sz w:val="24"/>
              </w:rPr>
              <w:t xml:space="preserve">, </w:t>
            </w:r>
            <w:r w:rsidRPr="009406D7">
              <w:rPr>
                <w:sz w:val="24"/>
              </w:rPr>
              <w:t>London EC3M 3JY</w:t>
            </w:r>
          </w:p>
          <w:p w14:paraId="7365D566" w14:textId="77777777" w:rsidR="001E5FD1" w:rsidRDefault="001E5FD1" w:rsidP="001E5FD1">
            <w:pPr>
              <w:pStyle w:val="Achievement"/>
              <w:snapToGrid w:val="0"/>
              <w:ind w:right="31"/>
              <w:rPr>
                <w:sz w:val="24"/>
              </w:rPr>
            </w:pPr>
            <w:r w:rsidRPr="009406D7">
              <w:rPr>
                <w:b/>
                <w:i/>
                <w:sz w:val="24"/>
              </w:rPr>
              <w:t>Embedded</w:t>
            </w:r>
            <w:r>
              <w:rPr>
                <w:sz w:val="24"/>
              </w:rPr>
              <w:t xml:space="preserve"> </w:t>
            </w:r>
            <w:r w:rsidRPr="009406D7">
              <w:rPr>
                <w:b/>
                <w:i/>
                <w:sz w:val="24"/>
              </w:rPr>
              <w:t>Software Engineer (Contract)</w:t>
            </w:r>
          </w:p>
          <w:p w14:paraId="24B899A0" w14:textId="77777777" w:rsidR="001E5FD1" w:rsidRDefault="001E5FD1" w:rsidP="001E5FD1">
            <w:pPr>
              <w:pStyle w:val="Achievement"/>
              <w:snapToGrid w:val="0"/>
              <w:ind w:right="31"/>
              <w:rPr>
                <w:sz w:val="24"/>
              </w:rPr>
            </w:pPr>
            <w:r>
              <w:rPr>
                <w:sz w:val="24"/>
              </w:rPr>
              <w:t xml:space="preserve">Embedded design and development of OVO Energy electricity grid control system, storage heater charger, electric car charging station. C/C++, Python, </w:t>
            </w:r>
            <w:r w:rsidR="00603DE3">
              <w:rPr>
                <w:sz w:val="24"/>
              </w:rPr>
              <w:t xml:space="preserve">C#, </w:t>
            </w:r>
            <w:r>
              <w:rPr>
                <w:sz w:val="24"/>
              </w:rPr>
              <w:t xml:space="preserve">Embedded Linux, UART, </w:t>
            </w:r>
            <w:r w:rsidR="00130A5D">
              <w:rPr>
                <w:sz w:val="24"/>
              </w:rPr>
              <w:t xml:space="preserve">MODBUS, CAN, </w:t>
            </w:r>
            <w:r>
              <w:rPr>
                <w:sz w:val="24"/>
              </w:rPr>
              <w:t>control algorithms, Azure Cloud connection. ARM and AVR MCUs.</w:t>
            </w:r>
            <w:r w:rsidR="00EE76E3">
              <w:rPr>
                <w:sz w:val="24"/>
              </w:rPr>
              <w:t xml:space="preserve"> XML </w:t>
            </w:r>
            <w:r w:rsidR="00EB029B">
              <w:rPr>
                <w:sz w:val="24"/>
              </w:rPr>
              <w:t>Amazon AWS &amp; Microsoft Azure Cloud implementation.</w:t>
            </w:r>
          </w:p>
          <w:p w14:paraId="58EA546F" w14:textId="77777777" w:rsidR="001E5FD1" w:rsidRDefault="001E5FD1" w:rsidP="001E5FD1">
            <w:pPr>
              <w:pStyle w:val="Achievement"/>
              <w:snapToGrid w:val="0"/>
              <w:ind w:right="31"/>
              <w:rPr>
                <w:sz w:val="24"/>
              </w:rPr>
            </w:pPr>
          </w:p>
          <w:p w14:paraId="30B600D7" w14:textId="77777777" w:rsidR="001E5FD1" w:rsidRDefault="001E5FD1" w:rsidP="001E5FD1">
            <w:pPr>
              <w:pStyle w:val="Achievement"/>
              <w:snapToGrid w:val="0"/>
              <w:ind w:right="31"/>
              <w:rPr>
                <w:b/>
                <w:sz w:val="24"/>
              </w:rPr>
            </w:pPr>
            <w:r>
              <w:rPr>
                <w:sz w:val="24"/>
              </w:rPr>
              <w:t xml:space="preserve">September 2016 – June 2017                                                   </w:t>
            </w:r>
            <w:r>
              <w:rPr>
                <w:b/>
                <w:sz w:val="24"/>
              </w:rPr>
              <w:t>Horn Eichenwald Investments Corp</w:t>
            </w:r>
          </w:p>
          <w:p w14:paraId="514AFBC4" w14:textId="77777777" w:rsidR="001E5FD1" w:rsidRPr="006A0F56" w:rsidRDefault="001E5FD1" w:rsidP="001E5FD1">
            <w:pPr>
              <w:pStyle w:val="Achievement"/>
              <w:snapToGrid w:val="0"/>
              <w:ind w:right="31"/>
              <w:jc w:val="right"/>
              <w:rPr>
                <w:szCs w:val="22"/>
              </w:rPr>
            </w:pPr>
            <w:r w:rsidRPr="006A0F56">
              <w:rPr>
                <w:szCs w:val="22"/>
              </w:rPr>
              <w:t xml:space="preserve">2601 S. Bayshore Dr. Suite 1200, Miami, FL 33133, USA                     </w:t>
            </w:r>
          </w:p>
          <w:p w14:paraId="44A968DE" w14:textId="77777777" w:rsidR="001E5FD1" w:rsidRPr="000B1B54" w:rsidRDefault="001E5FD1" w:rsidP="001E5FD1">
            <w:pPr>
              <w:pStyle w:val="Achievement"/>
              <w:snapToGrid w:val="0"/>
              <w:ind w:right="31"/>
              <w:rPr>
                <w:i/>
                <w:sz w:val="24"/>
              </w:rPr>
            </w:pPr>
            <w:r>
              <w:rPr>
                <w:b/>
                <w:i/>
                <w:sz w:val="24"/>
              </w:rPr>
              <w:t>(1) Lead R&amp;D Engineer, Contract (up to 25 hours per week in the UK)</w:t>
            </w:r>
          </w:p>
          <w:p w14:paraId="3228DE3F" w14:textId="77777777" w:rsidR="00D5133F" w:rsidRDefault="001E5FD1" w:rsidP="001E5FD1">
            <w:pPr>
              <w:pStyle w:val="Achievement"/>
              <w:snapToGrid w:val="0"/>
              <w:ind w:right="31"/>
              <w:rPr>
                <w:szCs w:val="22"/>
              </w:rPr>
            </w:pPr>
            <w:r>
              <w:rPr>
                <w:szCs w:val="22"/>
              </w:rPr>
              <w:t xml:space="preserve">Contract in Quantitative R&amp;D of Machine Learning and Natural Language Processing </w:t>
            </w:r>
            <w:r w:rsidR="00F34219">
              <w:rPr>
                <w:szCs w:val="22"/>
              </w:rPr>
              <w:t xml:space="preserve">(NLP) </w:t>
            </w:r>
            <w:r>
              <w:rPr>
                <w:szCs w:val="22"/>
              </w:rPr>
              <w:t>algorithms using R and C/C++ for Horn Eichenwald Investments (www.h2e.com). K Nearest Neighbour, clustering, feature selection, PCA/ICA, vector distance metrics, discriminative models, NLP algorithms etc. Modelling in MATLAB and R and development in C/C++/C#.</w:t>
            </w:r>
            <w:r w:rsidR="00EE76E3">
              <w:rPr>
                <w:szCs w:val="22"/>
              </w:rPr>
              <w:t xml:space="preserve"> </w:t>
            </w:r>
            <w:r w:rsidR="00EB029B">
              <w:rPr>
                <w:szCs w:val="22"/>
              </w:rPr>
              <w:t>Amazon AWS implementation.</w:t>
            </w:r>
          </w:p>
          <w:p w14:paraId="64E2E94E" w14:textId="77777777" w:rsidR="001E5FD1" w:rsidRDefault="001E5FD1" w:rsidP="001E5FD1">
            <w:pPr>
              <w:pStyle w:val="Achievement"/>
              <w:snapToGrid w:val="0"/>
              <w:ind w:right="31"/>
              <w:rPr>
                <w:szCs w:val="22"/>
              </w:rPr>
            </w:pPr>
          </w:p>
          <w:p w14:paraId="701D4E0B" w14:textId="77777777" w:rsidR="001E5FD1" w:rsidRPr="00D2013D" w:rsidRDefault="001E5FD1" w:rsidP="001E5FD1">
            <w:pPr>
              <w:pStyle w:val="Achievement"/>
              <w:snapToGrid w:val="0"/>
              <w:ind w:right="31"/>
              <w:rPr>
                <w:szCs w:val="22"/>
              </w:rPr>
            </w:pPr>
            <w:r>
              <w:rPr>
                <w:sz w:val="24"/>
              </w:rPr>
              <w:t>September 2016 – March 2017</w:t>
            </w:r>
            <w:r>
              <w:rPr>
                <w:szCs w:val="22"/>
              </w:rPr>
              <w:t xml:space="preserve">                                                                                           </w:t>
            </w:r>
            <w:r>
              <w:rPr>
                <w:b/>
                <w:sz w:val="24"/>
              </w:rPr>
              <w:t xml:space="preserve">   EuroSkill Ltd</w:t>
            </w:r>
          </w:p>
          <w:p w14:paraId="2F47EDBD" w14:textId="77777777" w:rsidR="001E5FD1" w:rsidRPr="006A0F56" w:rsidRDefault="001E5FD1" w:rsidP="001E5FD1">
            <w:pPr>
              <w:pStyle w:val="Achievement"/>
              <w:snapToGrid w:val="0"/>
              <w:ind w:right="31"/>
              <w:jc w:val="right"/>
              <w:rPr>
                <w:szCs w:val="22"/>
              </w:rPr>
            </w:pPr>
            <w:r w:rsidRPr="006A0F56">
              <w:rPr>
                <w:szCs w:val="22"/>
              </w:rPr>
              <w:t xml:space="preserve">10 Crescent Parade, RIPON, HG4 2JE </w:t>
            </w:r>
          </w:p>
          <w:p w14:paraId="75783B4E" w14:textId="77777777" w:rsidR="001E5FD1" w:rsidRPr="000B1B54" w:rsidRDefault="001E5FD1" w:rsidP="001E5FD1">
            <w:pPr>
              <w:pStyle w:val="Achievement"/>
              <w:snapToGrid w:val="0"/>
              <w:ind w:right="31"/>
              <w:rPr>
                <w:i/>
                <w:sz w:val="24"/>
              </w:rPr>
            </w:pPr>
            <w:r>
              <w:rPr>
                <w:b/>
                <w:i/>
                <w:sz w:val="24"/>
              </w:rPr>
              <w:t>(2) Lead Software Engineer, Contract (up to 30 hours per week)</w:t>
            </w:r>
          </w:p>
          <w:p w14:paraId="208822C3" w14:textId="77777777" w:rsidR="001E5FD1" w:rsidRDefault="001E5FD1" w:rsidP="00EE76E3">
            <w:pPr>
              <w:pStyle w:val="Achievement"/>
              <w:snapToGrid w:val="0"/>
              <w:ind w:right="31"/>
              <w:rPr>
                <w:sz w:val="24"/>
              </w:rPr>
            </w:pPr>
            <w:r>
              <w:rPr>
                <w:szCs w:val="22"/>
              </w:rPr>
              <w:t>Software design and development of a network packet sniffing, handling, and profiling and protocol stack development for a networking engineering application. Low level C/C++ development on Linux and Windows including kernel development.</w:t>
            </w:r>
            <w:r w:rsidR="00EE76E3">
              <w:rPr>
                <w:szCs w:val="22"/>
              </w:rPr>
              <w:t xml:space="preserve"> </w:t>
            </w:r>
            <w:r w:rsidR="00EE76E3">
              <w:rPr>
                <w:sz w:val="24"/>
              </w:rPr>
              <w:t xml:space="preserve"> XML communications between the Cloud and the clients. </w:t>
            </w:r>
          </w:p>
          <w:p w14:paraId="21AA5D65" w14:textId="77777777" w:rsidR="00A624AE" w:rsidRPr="00EE76E3" w:rsidRDefault="00A624AE" w:rsidP="00EE76E3">
            <w:pPr>
              <w:pStyle w:val="Achievement"/>
              <w:snapToGrid w:val="0"/>
              <w:ind w:right="31"/>
              <w:rPr>
                <w:sz w:val="24"/>
              </w:rPr>
            </w:pPr>
          </w:p>
          <w:p w14:paraId="1FCDBB44" w14:textId="77777777" w:rsidR="001E5FD1" w:rsidRDefault="001E5FD1" w:rsidP="001E5FD1">
            <w:pPr>
              <w:pStyle w:val="Achievement"/>
              <w:snapToGrid w:val="0"/>
              <w:ind w:right="31"/>
              <w:rPr>
                <w:b/>
                <w:sz w:val="24"/>
              </w:rPr>
            </w:pPr>
            <w:r>
              <w:rPr>
                <w:sz w:val="24"/>
              </w:rPr>
              <w:t xml:space="preserve">March 2016 – August 2016                                              </w:t>
            </w:r>
            <w:r>
              <w:rPr>
                <w:b/>
                <w:sz w:val="24"/>
              </w:rPr>
              <w:t>X-Markets Securities Ltd/ Pilotware Ltd</w:t>
            </w:r>
          </w:p>
          <w:p w14:paraId="3295F5CC" w14:textId="77777777" w:rsidR="001E5FD1" w:rsidRPr="006A0F56" w:rsidRDefault="001E5FD1" w:rsidP="001E5FD1">
            <w:pPr>
              <w:pStyle w:val="Achievement"/>
              <w:snapToGrid w:val="0"/>
              <w:ind w:right="31"/>
              <w:jc w:val="right"/>
              <w:rPr>
                <w:szCs w:val="22"/>
              </w:rPr>
            </w:pPr>
            <w:r w:rsidRPr="006A0F56">
              <w:rPr>
                <w:szCs w:val="22"/>
              </w:rPr>
              <w:t>11</w:t>
            </w:r>
            <w:r w:rsidRPr="006A0F56">
              <w:rPr>
                <w:szCs w:val="22"/>
                <w:vertAlign w:val="superscript"/>
              </w:rPr>
              <w:t>th</w:t>
            </w:r>
            <w:r w:rsidRPr="006A0F56">
              <w:rPr>
                <w:szCs w:val="22"/>
              </w:rPr>
              <w:t xml:space="preserve"> Floor, 30 Crown Place, London EC2A 4EB </w:t>
            </w:r>
          </w:p>
          <w:p w14:paraId="3E0361A2" w14:textId="77777777" w:rsidR="001E5FD1" w:rsidRPr="000B1B54" w:rsidRDefault="001E5FD1" w:rsidP="001E5FD1">
            <w:pPr>
              <w:pStyle w:val="Achievement"/>
              <w:snapToGrid w:val="0"/>
              <w:ind w:right="31"/>
              <w:rPr>
                <w:i/>
                <w:sz w:val="24"/>
              </w:rPr>
            </w:pPr>
            <w:r>
              <w:rPr>
                <w:b/>
                <w:i/>
                <w:sz w:val="24"/>
              </w:rPr>
              <w:t>Lead Quantitative Software Engineer</w:t>
            </w:r>
          </w:p>
          <w:p w14:paraId="22C56B7B" w14:textId="77777777" w:rsidR="006A6982" w:rsidRDefault="001E5FD1" w:rsidP="001E5FD1">
            <w:pPr>
              <w:pStyle w:val="Achievement"/>
              <w:snapToGrid w:val="0"/>
              <w:ind w:right="31"/>
              <w:rPr>
                <w:szCs w:val="22"/>
              </w:rPr>
            </w:pPr>
            <w:r>
              <w:rPr>
                <w:szCs w:val="22"/>
              </w:rPr>
              <w:t xml:space="preserve">Quantitative and Algorithmic Trading research and development in C/C++ for the hedge fund reporting to the CEO. Research and modelling using </w:t>
            </w:r>
            <w:r w:rsidR="006A6982">
              <w:rPr>
                <w:szCs w:val="22"/>
              </w:rPr>
              <w:t>MATLAB</w:t>
            </w:r>
            <w:r>
              <w:rPr>
                <w:szCs w:val="22"/>
              </w:rPr>
              <w:t>. Machine Learning algorithm research, design, and development for the Algorithmic trading engine and automated trading strategies. Market Risk, Pricing and Hedging models and strategies. Real time FIX data feed handling. Full system lifecycle design and development in C/C++ on Linux servers across London and New York. Multi-threaded, multi-processing, and real time C/C++.  SQL and some NoSQL databases. Qt GUI development; Perl, some Python and shell scripting. Troubleshooting and system architecture. Leading the FX Flow quantitative development and algorithmic</w:t>
            </w:r>
            <w:r w:rsidR="006A6982">
              <w:rPr>
                <w:szCs w:val="22"/>
              </w:rPr>
              <w:t xml:space="preserve"> </w:t>
            </w:r>
            <w:r>
              <w:rPr>
                <w:szCs w:val="22"/>
              </w:rPr>
              <w:t>trading</w:t>
            </w:r>
            <w:r w:rsidR="006A6982">
              <w:rPr>
                <w:szCs w:val="22"/>
              </w:rPr>
              <w:t xml:space="preserve"> </w:t>
            </w:r>
            <w:r>
              <w:rPr>
                <w:szCs w:val="22"/>
              </w:rPr>
              <w:t>development.</w:t>
            </w:r>
            <w:r w:rsidR="00EE76E3">
              <w:rPr>
                <w:szCs w:val="22"/>
              </w:rPr>
              <w:t xml:space="preserve"> XML configuration &amp; </w:t>
            </w:r>
            <w:r w:rsidR="00EB029B">
              <w:rPr>
                <w:szCs w:val="22"/>
              </w:rPr>
              <w:t>communications</w:t>
            </w:r>
            <w:r w:rsidR="00EE76E3">
              <w:rPr>
                <w:szCs w:val="22"/>
              </w:rPr>
              <w:t>.</w:t>
            </w:r>
          </w:p>
          <w:p w14:paraId="0AB9092E" w14:textId="77777777" w:rsidR="001E5FD1" w:rsidRDefault="001E5FD1" w:rsidP="001E5FD1">
            <w:pPr>
              <w:pStyle w:val="Achievement"/>
              <w:snapToGrid w:val="0"/>
              <w:ind w:right="31"/>
              <w:rPr>
                <w:sz w:val="24"/>
              </w:rPr>
            </w:pPr>
            <w:r>
              <w:rPr>
                <w:szCs w:val="22"/>
              </w:rPr>
              <w:t>Unfortunately</w:t>
            </w:r>
            <w:r w:rsidR="006A6982">
              <w:rPr>
                <w:szCs w:val="22"/>
              </w:rPr>
              <w:t>,</w:t>
            </w:r>
            <w:r>
              <w:rPr>
                <w:szCs w:val="22"/>
              </w:rPr>
              <w:t xml:space="preserve"> the company was pushed into insolvency. The director was unable to pay salaries or office rent due to the insolvency courts freezing company accounts. The company computers were liquidated. </w:t>
            </w:r>
          </w:p>
          <w:p w14:paraId="77A1E5BA" w14:textId="77777777" w:rsidR="00655935" w:rsidRDefault="00655935" w:rsidP="001E5FD1">
            <w:pPr>
              <w:pStyle w:val="Achievement"/>
              <w:snapToGrid w:val="0"/>
              <w:ind w:right="31"/>
              <w:rPr>
                <w:sz w:val="24"/>
              </w:rPr>
            </w:pPr>
          </w:p>
          <w:p w14:paraId="18F6FD5E" w14:textId="77777777" w:rsidR="001E5FD1" w:rsidRDefault="001E5FD1" w:rsidP="001E5FD1">
            <w:pPr>
              <w:pStyle w:val="Achievement"/>
              <w:snapToGrid w:val="0"/>
              <w:ind w:right="31"/>
              <w:rPr>
                <w:b/>
                <w:sz w:val="24"/>
              </w:rPr>
            </w:pPr>
            <w:r>
              <w:rPr>
                <w:sz w:val="24"/>
              </w:rPr>
              <w:t xml:space="preserve">Sept 2012 – January 2016                                                                             </w:t>
            </w:r>
            <w:r>
              <w:rPr>
                <w:b/>
                <w:sz w:val="24"/>
              </w:rPr>
              <w:t>PPN</w:t>
            </w:r>
            <w:r w:rsidRPr="000B1B54">
              <w:rPr>
                <w:b/>
                <w:sz w:val="24"/>
              </w:rPr>
              <w:t xml:space="preserve"> </w:t>
            </w:r>
            <w:r>
              <w:rPr>
                <w:b/>
                <w:sz w:val="24"/>
              </w:rPr>
              <w:t xml:space="preserve">(MadeSimple) </w:t>
            </w:r>
            <w:r w:rsidRPr="000B1B54">
              <w:rPr>
                <w:b/>
                <w:sz w:val="24"/>
              </w:rPr>
              <w:t>Inc</w:t>
            </w:r>
          </w:p>
          <w:p w14:paraId="5662CF19" w14:textId="77777777" w:rsidR="001E5FD1" w:rsidRPr="000B1B54" w:rsidRDefault="001E5FD1" w:rsidP="001E5FD1">
            <w:pPr>
              <w:pStyle w:val="Achievement"/>
              <w:snapToGrid w:val="0"/>
              <w:ind w:right="31"/>
              <w:jc w:val="right"/>
              <w:rPr>
                <w:b/>
                <w:sz w:val="24"/>
              </w:rPr>
            </w:pPr>
            <w:r>
              <w:rPr>
                <w:sz w:val="20"/>
              </w:rPr>
              <w:t>Jan 2014 –  January 1016: PPN Inc (formerly madesmpl Inc), Seattle, WA, USA (head office)</w:t>
            </w:r>
          </w:p>
          <w:p w14:paraId="27AFC4A8" w14:textId="77777777" w:rsidR="001E5FD1" w:rsidRPr="0019425E" w:rsidRDefault="001E5FD1" w:rsidP="001E5FD1">
            <w:pPr>
              <w:pStyle w:val="Achievement"/>
              <w:snapToGrid w:val="0"/>
              <w:ind w:right="31"/>
              <w:rPr>
                <w:i/>
                <w:sz w:val="24"/>
              </w:rPr>
            </w:pPr>
            <w:r>
              <w:rPr>
                <w:b/>
                <w:i/>
                <w:sz w:val="24"/>
              </w:rPr>
              <w:t>Lead Software Engineer (from the UK offices)</w:t>
            </w:r>
          </w:p>
          <w:p w14:paraId="1D181AF4" w14:textId="77777777" w:rsidR="00AD0215" w:rsidRDefault="001E5FD1" w:rsidP="001E5FD1">
            <w:pPr>
              <w:pStyle w:val="Achievement"/>
              <w:snapToGrid w:val="0"/>
              <w:ind w:right="31"/>
              <w:rPr>
                <w:szCs w:val="22"/>
              </w:rPr>
            </w:pPr>
            <w:r>
              <w:rPr>
                <w:szCs w:val="22"/>
              </w:rPr>
              <w:t xml:space="preserve">Three contracts (work for US company’s UK office of PPN – Perpetual Notion (formerly MadeSimpl Inc. www.madesmplinc.com) in </w:t>
            </w:r>
            <w:r w:rsidR="00F34219">
              <w:rPr>
                <w:szCs w:val="22"/>
              </w:rPr>
              <w:t xml:space="preserve">NLP, </w:t>
            </w:r>
            <w:r>
              <w:rPr>
                <w:szCs w:val="22"/>
              </w:rPr>
              <w:t xml:space="preserve">Algorithms to implement software algorithms in Analytics, Natural Language Processing.  Design and development of algorithms such as Wavelet Neural Networks, Clustering, Radial Basis Function Neural networks, NLP Models, and other Machine Learning algorithms in C/C++ and C# on Windows, Linux, and Cloud hosted MS Azure. Modelling in </w:t>
            </w:r>
            <w:r w:rsidR="00820E2E">
              <w:rPr>
                <w:szCs w:val="22"/>
              </w:rPr>
              <w:t>MATLAB</w:t>
            </w:r>
            <w:r>
              <w:rPr>
                <w:szCs w:val="22"/>
              </w:rPr>
              <w:t xml:space="preserve"> and Simulink, LAMP Stack. Low level C development.  Embedded programming in Assembler and C on AVR 8/16</w:t>
            </w:r>
            <w:r w:rsidR="007335C2">
              <w:rPr>
                <w:szCs w:val="22"/>
              </w:rPr>
              <w:t>-</w:t>
            </w:r>
            <w:r>
              <w:rPr>
                <w:szCs w:val="22"/>
              </w:rPr>
              <w:t>bit microcontrollers. Some FPGA Verilog. Some DSP algorithms for IoT sensor data acquisition.  Test driven Agile development.</w:t>
            </w:r>
          </w:p>
          <w:p w14:paraId="40CEC5C7" w14:textId="77777777" w:rsidR="001E5FD1" w:rsidRDefault="001E5FD1" w:rsidP="001E5FD1">
            <w:pPr>
              <w:pStyle w:val="Achievement"/>
              <w:snapToGrid w:val="0"/>
              <w:ind w:right="31"/>
              <w:rPr>
                <w:b/>
                <w:sz w:val="24"/>
              </w:rPr>
            </w:pPr>
            <w:r>
              <w:rPr>
                <w:sz w:val="24"/>
              </w:rPr>
              <w:lastRenderedPageBreak/>
              <w:t xml:space="preserve">Aug – Sept 2012                                                                                             </w:t>
            </w:r>
            <w:r w:rsidRPr="009B4510">
              <w:rPr>
                <w:b/>
                <w:sz w:val="24"/>
              </w:rPr>
              <w:t>Friendly Technologies</w:t>
            </w:r>
          </w:p>
          <w:p w14:paraId="5786338A" w14:textId="77777777" w:rsidR="001E5FD1" w:rsidRDefault="001E5FD1" w:rsidP="001E5FD1">
            <w:pPr>
              <w:pStyle w:val="Achievement"/>
              <w:snapToGrid w:val="0"/>
              <w:ind w:right="31"/>
              <w:jc w:val="right"/>
              <w:rPr>
                <w:b/>
                <w:sz w:val="24"/>
              </w:rPr>
            </w:pPr>
            <w:r>
              <w:rPr>
                <w:szCs w:val="22"/>
              </w:rPr>
              <w:t xml:space="preserve">  33 Linford Forum, Milton Keynes, Buckinghamshire MK14 6LY</w:t>
            </w:r>
          </w:p>
          <w:p w14:paraId="52742394" w14:textId="77777777" w:rsidR="001E5FD1" w:rsidRPr="0019425E" w:rsidRDefault="001E5FD1" w:rsidP="001E5FD1">
            <w:pPr>
              <w:pStyle w:val="Achievement"/>
              <w:snapToGrid w:val="0"/>
              <w:ind w:right="31"/>
              <w:rPr>
                <w:b/>
                <w:i/>
                <w:sz w:val="24"/>
              </w:rPr>
            </w:pPr>
            <w:r>
              <w:rPr>
                <w:b/>
                <w:i/>
                <w:sz w:val="24"/>
              </w:rPr>
              <w:t>Senior Firmware</w:t>
            </w:r>
            <w:r w:rsidRPr="00386587">
              <w:rPr>
                <w:b/>
                <w:i/>
                <w:sz w:val="24"/>
              </w:rPr>
              <w:t xml:space="preserve"> Engineer </w:t>
            </w:r>
            <w:r>
              <w:rPr>
                <w:i/>
                <w:sz w:val="24"/>
              </w:rPr>
              <w:t>(voluntary role</w:t>
            </w:r>
            <w:r w:rsidRPr="00386587">
              <w:rPr>
                <w:i/>
                <w:sz w:val="24"/>
              </w:rPr>
              <w:t>)</w:t>
            </w:r>
          </w:p>
          <w:p w14:paraId="4C85B490" w14:textId="77777777" w:rsidR="00A624AE" w:rsidRDefault="001E5FD1" w:rsidP="001E5FD1">
            <w:pPr>
              <w:pStyle w:val="Achievement"/>
              <w:snapToGrid w:val="0"/>
              <w:ind w:right="31"/>
              <w:rPr>
                <w:szCs w:val="22"/>
              </w:rPr>
            </w:pPr>
            <w:r>
              <w:rPr>
                <w:szCs w:val="22"/>
              </w:rPr>
              <w:t xml:space="preserve">I had to delay </w:t>
            </w:r>
            <w:r w:rsidRPr="00D6789C">
              <w:rPr>
                <w:szCs w:val="22"/>
              </w:rPr>
              <w:t xml:space="preserve">my next </w:t>
            </w:r>
            <w:r>
              <w:rPr>
                <w:szCs w:val="22"/>
              </w:rPr>
              <w:t>contract</w:t>
            </w:r>
            <w:r w:rsidRPr="00D6789C">
              <w:rPr>
                <w:szCs w:val="22"/>
              </w:rPr>
              <w:t xml:space="preserve"> </w:t>
            </w:r>
            <w:r>
              <w:rPr>
                <w:szCs w:val="22"/>
              </w:rPr>
              <w:t xml:space="preserve">in order to finalise the first two books in my literary suspense fiction series   which went into publication with my New York based publisher under my pen name Jenni Wright.  I reviewed starting a venture with Friendly Technologies (who were going through their next funding rounds) on their RF ID system that does stock tracking and remote asset monitoring via short range RF, working on the PIC24 microcontroller in C and Assembly prototype. </w:t>
            </w:r>
            <w:r w:rsidR="00130A5D">
              <w:rPr>
                <w:szCs w:val="22"/>
              </w:rPr>
              <w:t>PCI, CAN, MODBUS.</w:t>
            </w:r>
          </w:p>
          <w:p w14:paraId="406CE34F" w14:textId="77777777" w:rsidR="00A624AE" w:rsidRDefault="00A624AE" w:rsidP="001E5FD1">
            <w:pPr>
              <w:pStyle w:val="Achievement"/>
              <w:snapToGrid w:val="0"/>
              <w:ind w:right="31"/>
              <w:rPr>
                <w:szCs w:val="22"/>
              </w:rPr>
            </w:pPr>
          </w:p>
          <w:p w14:paraId="2C59363A" w14:textId="77777777" w:rsidR="001E5FD1" w:rsidRDefault="001E5FD1" w:rsidP="001E5FD1">
            <w:pPr>
              <w:pStyle w:val="Achievement"/>
              <w:snapToGrid w:val="0"/>
              <w:ind w:right="31"/>
              <w:rPr>
                <w:b/>
                <w:sz w:val="24"/>
              </w:rPr>
            </w:pPr>
            <w:r>
              <w:rPr>
                <w:sz w:val="24"/>
              </w:rPr>
              <w:t xml:space="preserve">Dec 2011 – March 2012                                                                                                </w:t>
            </w:r>
            <w:r>
              <w:rPr>
                <w:b/>
                <w:sz w:val="24"/>
              </w:rPr>
              <w:t>Neul Limited</w:t>
            </w:r>
          </w:p>
          <w:p w14:paraId="75821174" w14:textId="77777777" w:rsidR="001E5FD1" w:rsidRDefault="001E5FD1" w:rsidP="001E5FD1">
            <w:pPr>
              <w:pStyle w:val="JobTitle"/>
              <w:ind w:right="31"/>
              <w:jc w:val="both"/>
              <w:rPr>
                <w:sz w:val="24"/>
              </w:rPr>
            </w:pPr>
            <w:r>
              <w:rPr>
                <w:i w:val="0"/>
                <w:iCs/>
              </w:rPr>
              <w:t xml:space="preserve">                                                               Unit 23 Science Park, Milton Road, Cambridge CB4 0EY      </w:t>
            </w:r>
            <w:r>
              <w:rPr>
                <w:b/>
                <w:sz w:val="24"/>
              </w:rPr>
              <w:t xml:space="preserve">Senior Software Engineer </w:t>
            </w:r>
            <w:r>
              <w:rPr>
                <w:sz w:val="24"/>
              </w:rPr>
              <w:t>(contract)</w:t>
            </w:r>
          </w:p>
          <w:p w14:paraId="19E48CCC" w14:textId="77777777" w:rsidR="001E5FD1" w:rsidRPr="00FC06B1" w:rsidRDefault="001E5FD1" w:rsidP="001E5FD1">
            <w:pPr>
              <w:pStyle w:val="Achievement"/>
              <w:snapToGrid w:val="0"/>
              <w:ind w:right="31"/>
            </w:pPr>
            <w:r>
              <w:t>Design and development of firmware for the Base Station and the CPE on the Company’s White Space Wireless network (</w:t>
            </w:r>
            <w:hyperlink r:id="rId9" w:history="1">
              <w:r w:rsidRPr="00A40E22">
                <w:rPr>
                  <w:rStyle w:val="Hyperlink"/>
                </w:rPr>
                <w:t>www.neul.com</w:t>
              </w:r>
            </w:hyperlink>
            <w:r>
              <w:t xml:space="preserve">).  Design and development of firmware drivers – the Ethernet driver, the radio driver, the USART driver; DMA controller, reset &amp; clock control, gpio, the watchdog, timers, interrupt controllers, external (FSMC) SRAM etc. configuration and board bring-up etc. - on the new platform on an STM32f2xx SOC with an ARM Coretex M3 core and the company’s own board based on it.   Configuring FreeRTOS to run on the new board and porting the upper layers into the new board.  Java front end. Testing. The development is being done in low level C and Thumb Assembler. </w:t>
            </w:r>
            <w:r w:rsidR="00130A5D">
              <w:t xml:space="preserve">Ethernet, CAN, MODBUS. </w:t>
            </w:r>
            <w:r>
              <w:t>Test driven Agile development. MISRA and ISO standard development. Static and Dynamic analysers.</w:t>
            </w:r>
          </w:p>
          <w:p w14:paraId="6FFA391C" w14:textId="77777777" w:rsidR="00D81309" w:rsidRDefault="00D81309" w:rsidP="001E5FD1">
            <w:pPr>
              <w:pStyle w:val="Achievement"/>
              <w:snapToGrid w:val="0"/>
              <w:ind w:right="31"/>
              <w:jc w:val="left"/>
              <w:rPr>
                <w:sz w:val="24"/>
              </w:rPr>
            </w:pPr>
          </w:p>
          <w:p w14:paraId="6D6DE08E" w14:textId="77777777" w:rsidR="001E5FD1" w:rsidRDefault="001E5FD1" w:rsidP="001E5FD1">
            <w:pPr>
              <w:pStyle w:val="Achievement"/>
              <w:snapToGrid w:val="0"/>
              <w:ind w:right="31"/>
              <w:jc w:val="left"/>
              <w:rPr>
                <w:b/>
                <w:sz w:val="24"/>
              </w:rPr>
            </w:pPr>
            <w:r>
              <w:rPr>
                <w:sz w:val="24"/>
              </w:rPr>
              <w:t>June 2011 – Sept 2011</w:t>
            </w:r>
            <w:r>
              <w:rPr>
                <w:sz w:val="24"/>
              </w:rPr>
              <w:tab/>
              <w:t xml:space="preserve">                                                                        </w:t>
            </w:r>
            <w:r>
              <w:rPr>
                <w:b/>
                <w:sz w:val="24"/>
              </w:rPr>
              <w:t>InSync Technology Limited</w:t>
            </w:r>
          </w:p>
          <w:p w14:paraId="2B4C8B51" w14:textId="77777777" w:rsidR="001E5FD1" w:rsidRDefault="001E5FD1" w:rsidP="001E5FD1">
            <w:pPr>
              <w:pStyle w:val="JobTitle"/>
              <w:ind w:right="31"/>
              <w:rPr>
                <w:sz w:val="24"/>
              </w:rPr>
            </w:pPr>
            <w:r>
              <w:rPr>
                <w:i w:val="0"/>
                <w:iCs/>
              </w:rPr>
              <w:t xml:space="preserve">                                                                          Dragon Street, Petersfield, Hampshire GU31 4JN     </w:t>
            </w:r>
            <w:r>
              <w:rPr>
                <w:b/>
                <w:sz w:val="24"/>
              </w:rPr>
              <w:t xml:space="preserve">Senior Software Engineer </w:t>
            </w:r>
            <w:r>
              <w:rPr>
                <w:sz w:val="24"/>
              </w:rPr>
              <w:t>(fixed term contract)</w:t>
            </w:r>
          </w:p>
          <w:p w14:paraId="32897346" w14:textId="77777777" w:rsidR="00130A5D" w:rsidRPr="00D81309" w:rsidRDefault="001E5FD1" w:rsidP="00D81309">
            <w:pPr>
              <w:pStyle w:val="Achievement"/>
              <w:ind w:right="31"/>
            </w:pPr>
            <w:r>
              <w:t>Design and development of embedded software on the company’s (</w:t>
            </w:r>
            <w:hyperlink r:id="rId10" w:history="1">
              <w:r>
                <w:rPr>
                  <w:rStyle w:val="Hyperlink"/>
                </w:rPr>
                <w:t>www.insync.tv</w:t>
              </w:r>
            </w:hyperlink>
            <w:r>
              <w:t>) System-on-Chip for broadcast Video CODEC, standards conversion SOC etc.  Embedded Linux kernel and low</w:t>
            </w:r>
            <w:r w:rsidR="007335C2">
              <w:t>-</w:t>
            </w:r>
            <w:r>
              <w:t>level system development in C/C++.  Design and development of device drivers: an MTD driver for a persistent filesystem on a flash chip, an input driver for an ADC (touch-screen) multiplexer, a serial tty driver with DMA for video data acquisition from multiple FPGA units, input and gpio drivers for communications with the hardware LEDs, and input driver over SSC (Synchronous Serial Controller) for communications between the FrontPanel keys and the Qt GUI.  The Associated Controller components and test programs; Qt GUI components.  Linux (Angstrom/OpenEmbedded) board bring-up, bootloader, kernel configuration, modprobe handling, udev event handling.  Atmel SOC with an ARM9 core. Some FPGA Verilog. Perl, some Python, and shell scripting.</w:t>
            </w:r>
            <w:r w:rsidR="00EE76E3">
              <w:t xml:space="preserve"> XML based configuration files.</w:t>
            </w:r>
          </w:p>
          <w:p w14:paraId="5E181DE4" w14:textId="77777777" w:rsidR="00130A5D" w:rsidRDefault="00130A5D" w:rsidP="001E5FD1">
            <w:pPr>
              <w:pStyle w:val="Achievement"/>
              <w:ind w:right="31"/>
              <w:jc w:val="left"/>
              <w:rPr>
                <w:sz w:val="24"/>
              </w:rPr>
            </w:pPr>
          </w:p>
          <w:p w14:paraId="5E3FAF62" w14:textId="77777777" w:rsidR="001E5FD1" w:rsidRDefault="001E5FD1" w:rsidP="001E5FD1">
            <w:pPr>
              <w:pStyle w:val="Achievement"/>
              <w:ind w:right="31"/>
              <w:jc w:val="left"/>
              <w:rPr>
                <w:b/>
                <w:sz w:val="24"/>
              </w:rPr>
            </w:pPr>
            <w:r>
              <w:rPr>
                <w:sz w:val="24"/>
              </w:rPr>
              <w:t>January 2011 – April 2011</w:t>
            </w:r>
            <w:r>
              <w:rPr>
                <w:sz w:val="24"/>
              </w:rPr>
              <w:tab/>
              <w:t xml:space="preserve">                                                       </w:t>
            </w:r>
            <w:r>
              <w:rPr>
                <w:b/>
                <w:sz w:val="24"/>
              </w:rPr>
              <w:t>Glensound Electronics Limited</w:t>
            </w:r>
          </w:p>
          <w:p w14:paraId="4C383099" w14:textId="77777777" w:rsidR="001E5FD1" w:rsidRDefault="001E5FD1" w:rsidP="001E5FD1">
            <w:pPr>
              <w:pStyle w:val="JobTitle"/>
              <w:ind w:right="31"/>
              <w:rPr>
                <w:sz w:val="24"/>
              </w:rPr>
            </w:pPr>
            <w:r>
              <w:rPr>
                <w:i w:val="0"/>
                <w:iCs/>
              </w:rPr>
              <w:t xml:space="preserve">                                                                                1A Brooks Place, Maidstone, Kent ME14 1HE     </w:t>
            </w:r>
            <w:r>
              <w:rPr>
                <w:b/>
                <w:sz w:val="24"/>
              </w:rPr>
              <w:t xml:space="preserve">Senior Embedded Software Engineer </w:t>
            </w:r>
            <w:r>
              <w:rPr>
                <w:sz w:val="24"/>
              </w:rPr>
              <w:t>(fixed term contract)</w:t>
            </w:r>
          </w:p>
          <w:p w14:paraId="22AD29F0" w14:textId="77777777" w:rsidR="006A6982" w:rsidRDefault="001E5FD1" w:rsidP="009F7C48">
            <w:pPr>
              <w:pStyle w:val="Achievement"/>
              <w:ind w:right="31"/>
              <w:rPr>
                <w:sz w:val="24"/>
              </w:rPr>
            </w:pPr>
            <w:r>
              <w:t>Embedded design and development of digital audio broadcast equipment used by the Parliament, the BBC, the Commonwealth Games, radio stations and other broadcast commentary clients.</w:t>
            </w:r>
            <w:r>
              <w:rPr>
                <w:szCs w:val="22"/>
              </w:rPr>
              <w:t xml:space="preserve"> (</w:t>
            </w:r>
            <w:hyperlink r:id="rId11" w:history="1">
              <w:r>
                <w:rPr>
                  <w:rStyle w:val="Hyperlink"/>
                </w:rPr>
                <w:t>www.glensound.co.uk</w:t>
              </w:r>
            </w:hyperlink>
            <w:r>
              <w:rPr>
                <w:rStyle w:val="apple-style-span"/>
                <w:rFonts w:cs="Tahoma"/>
                <w:color w:val="000000"/>
                <w:szCs w:val="22"/>
              </w:rPr>
              <w:t>)</w:t>
            </w:r>
            <w:r>
              <w:rPr>
                <w:szCs w:val="22"/>
              </w:rPr>
              <w:t xml:space="preserve">  The systems involved work on developing audio streaming, mixers, commentary controls, faders, audio noise reduction, headphone limiters, call in systems for radio stations etc.  Embedded C/C++/FreeRTOS on Atmel AVR chipset. Java front end, Qt, and VB development on PC monitoring and control applications. </w:t>
            </w:r>
          </w:p>
          <w:p w14:paraId="682E932F" w14:textId="77777777" w:rsidR="006A6982" w:rsidRDefault="006A6982" w:rsidP="001E5FD1">
            <w:pPr>
              <w:pStyle w:val="Achievement"/>
              <w:ind w:right="31"/>
              <w:jc w:val="left"/>
              <w:rPr>
                <w:sz w:val="24"/>
              </w:rPr>
            </w:pPr>
          </w:p>
          <w:p w14:paraId="5DD1585A" w14:textId="77777777" w:rsidR="001E5FD1" w:rsidRDefault="001E5FD1" w:rsidP="001E5FD1">
            <w:pPr>
              <w:pStyle w:val="Achievement"/>
              <w:ind w:right="31"/>
              <w:jc w:val="left"/>
              <w:rPr>
                <w:b/>
                <w:sz w:val="24"/>
              </w:rPr>
            </w:pPr>
            <w:r>
              <w:rPr>
                <w:sz w:val="24"/>
              </w:rPr>
              <w:t>July 2010 -   Sept 2010</w:t>
            </w:r>
            <w:r>
              <w:rPr>
                <w:sz w:val="24"/>
              </w:rPr>
              <w:tab/>
            </w:r>
            <w:r>
              <w:rPr>
                <w:sz w:val="24"/>
              </w:rPr>
              <w:tab/>
              <w:t xml:space="preserve">                                                                               </w:t>
            </w:r>
            <w:r>
              <w:rPr>
                <w:b/>
                <w:sz w:val="24"/>
              </w:rPr>
              <w:t>Oak Telecom Ltd</w:t>
            </w:r>
          </w:p>
          <w:p w14:paraId="43374C36" w14:textId="77777777" w:rsidR="001E5FD1" w:rsidRDefault="001E5FD1" w:rsidP="001E5FD1">
            <w:pPr>
              <w:pStyle w:val="JobTitle"/>
              <w:ind w:right="31"/>
              <w:jc w:val="right"/>
              <w:rPr>
                <w:i w:val="0"/>
                <w:iCs/>
              </w:rPr>
            </w:pPr>
            <w:r>
              <w:rPr>
                <w:i w:val="0"/>
                <w:iCs/>
              </w:rPr>
              <w:t xml:space="preserve">      Bath BA4 5QE </w:t>
            </w:r>
          </w:p>
          <w:p w14:paraId="3B739373" w14:textId="77777777" w:rsidR="001E5FD1" w:rsidRDefault="001E5FD1" w:rsidP="001E5FD1">
            <w:pPr>
              <w:pStyle w:val="JobTitle"/>
              <w:ind w:right="31"/>
              <w:rPr>
                <w:sz w:val="24"/>
              </w:rPr>
            </w:pPr>
            <w:r>
              <w:rPr>
                <w:b/>
                <w:sz w:val="24"/>
              </w:rPr>
              <w:t xml:space="preserve">Embedded Software Engineer </w:t>
            </w:r>
            <w:r>
              <w:rPr>
                <w:sz w:val="24"/>
              </w:rPr>
              <w:t>(subcontract)</w:t>
            </w:r>
          </w:p>
          <w:p w14:paraId="5BEC88D4" w14:textId="77777777" w:rsidR="001E5FD1" w:rsidRDefault="001E5FD1" w:rsidP="001E5FD1">
            <w:pPr>
              <w:pStyle w:val="Achievement"/>
              <w:ind w:right="31"/>
            </w:pPr>
            <w:r>
              <w:t xml:space="preserve">Development of the 802.16 and 802.11 RF Base station and receiver hubs.  Comprehensive MAC Layer and DSP design and development.  High performance real-time algorithms for scheduling and bit-rate adaptation. </w:t>
            </w:r>
            <w:r>
              <w:lastRenderedPageBreak/>
              <w:t xml:space="preserve">Technologies: C &amp; VxWorks on dual PowerPC embedded cores.  FPGA with a C controller on a Xilinx Microblaze softcore - Xilkernel.  C/C++ on Embedded Linux on an embedded Single Board Computer. </w:t>
            </w:r>
          </w:p>
          <w:p w14:paraId="1C4A15FE" w14:textId="77777777" w:rsidR="001E5FD1" w:rsidRDefault="001E5FD1" w:rsidP="001E5FD1">
            <w:pPr>
              <w:pStyle w:val="Achievement"/>
              <w:ind w:right="31"/>
            </w:pPr>
          </w:p>
          <w:p w14:paraId="613A771B" w14:textId="77777777" w:rsidR="00D5133F" w:rsidRDefault="001E5FD1" w:rsidP="00D5133F">
            <w:pPr>
              <w:pStyle w:val="Achievement"/>
              <w:ind w:right="31"/>
              <w:jc w:val="center"/>
              <w:rPr>
                <w:sz w:val="24"/>
              </w:rPr>
            </w:pPr>
            <w:r>
              <w:rPr>
                <w:sz w:val="24"/>
              </w:rPr>
              <w:t>March 2010 – June 2010</w:t>
            </w:r>
            <w:r w:rsidR="00D5133F">
              <w:rPr>
                <w:sz w:val="24"/>
              </w:rPr>
              <w:t xml:space="preserve">  </w:t>
            </w:r>
            <w:r>
              <w:rPr>
                <w:sz w:val="24"/>
              </w:rPr>
              <w:tab/>
            </w:r>
            <w:r>
              <w:rPr>
                <w:sz w:val="24"/>
              </w:rPr>
              <w:tab/>
              <w:t xml:space="preserve">                                                       </w:t>
            </w:r>
            <w:r w:rsidR="00D5133F">
              <w:rPr>
                <w:sz w:val="24"/>
              </w:rPr>
              <w:t xml:space="preserve"> </w:t>
            </w:r>
            <w:r>
              <w:rPr>
                <w:sz w:val="24"/>
              </w:rPr>
              <w:t xml:space="preserve"> </w:t>
            </w:r>
            <w:r>
              <w:rPr>
                <w:b/>
                <w:sz w:val="24"/>
              </w:rPr>
              <w:t>Raymarine Electronics</w:t>
            </w:r>
          </w:p>
          <w:p w14:paraId="1AF82BBD" w14:textId="77777777" w:rsidR="001E5FD1" w:rsidRPr="009B6AE7" w:rsidRDefault="001E5FD1" w:rsidP="00D5133F">
            <w:pPr>
              <w:pStyle w:val="Achievement"/>
              <w:ind w:right="31"/>
              <w:jc w:val="right"/>
              <w:rPr>
                <w:sz w:val="24"/>
              </w:rPr>
            </w:pPr>
            <w:r w:rsidRPr="009B6AE7">
              <w:rPr>
                <w:sz w:val="24"/>
              </w:rPr>
              <w:t>Fareham</w:t>
            </w:r>
            <w:r>
              <w:rPr>
                <w:sz w:val="24"/>
              </w:rPr>
              <w:t xml:space="preserve"> </w:t>
            </w:r>
            <w:r w:rsidRPr="009B6AE7">
              <w:rPr>
                <w:sz w:val="24"/>
              </w:rPr>
              <w:t>PO15 5RJ</w:t>
            </w:r>
          </w:p>
          <w:p w14:paraId="3DB2BED6" w14:textId="77777777" w:rsidR="001E5FD1" w:rsidRDefault="001E5FD1" w:rsidP="001E5FD1">
            <w:pPr>
              <w:pStyle w:val="Achievement"/>
              <w:ind w:right="31"/>
              <w:jc w:val="left"/>
              <w:rPr>
                <w:b/>
                <w:i/>
                <w:sz w:val="24"/>
              </w:rPr>
            </w:pPr>
            <w:r>
              <w:rPr>
                <w:b/>
                <w:i/>
                <w:sz w:val="24"/>
              </w:rPr>
              <w:t>R&amp;D contract (Embedded software engineer)</w:t>
            </w:r>
          </w:p>
          <w:p w14:paraId="0D4FF508" w14:textId="77777777" w:rsidR="001E5FD1" w:rsidRDefault="001E5FD1" w:rsidP="001E5FD1">
            <w:pPr>
              <w:pStyle w:val="Achievement"/>
              <w:ind w:right="31"/>
              <w:jc w:val="left"/>
            </w:pPr>
            <w:r>
              <w:t>Research &amp; Development on a Sonar/Radar transceiver-based imaging system.  Software-hardware interface; USB to USART/Hardware Communications bridge.  USB driver and protocol stack   on Linux.  C on Atmel – ARM11, ARM Cortex M3, C/C++ on embedded Linux and ARM board support package.  UML design. MISRA and ISO standard safety critical design and development. Static and Dynamic analysers.</w:t>
            </w:r>
          </w:p>
          <w:p w14:paraId="4F77ECDA" w14:textId="77777777" w:rsidR="00A624AE" w:rsidRDefault="00A624AE" w:rsidP="001E5FD1">
            <w:pPr>
              <w:pStyle w:val="Achievement"/>
              <w:ind w:right="31"/>
              <w:jc w:val="left"/>
            </w:pPr>
          </w:p>
          <w:p w14:paraId="46C642D5" w14:textId="77777777" w:rsidR="00A624AE" w:rsidRDefault="00A624AE" w:rsidP="001E5FD1">
            <w:pPr>
              <w:pStyle w:val="Achievement"/>
              <w:ind w:right="31"/>
              <w:jc w:val="left"/>
            </w:pPr>
          </w:p>
          <w:p w14:paraId="3EFEC4D7" w14:textId="77777777" w:rsidR="001E5FD1" w:rsidRDefault="001E5FD1" w:rsidP="001E5FD1">
            <w:pPr>
              <w:pStyle w:val="Achievement"/>
              <w:ind w:right="31"/>
              <w:jc w:val="left"/>
              <w:rPr>
                <w:b/>
                <w:sz w:val="24"/>
              </w:rPr>
            </w:pPr>
            <w:r>
              <w:rPr>
                <w:sz w:val="24"/>
              </w:rPr>
              <w:t>November 2009 -   December 2009</w:t>
            </w:r>
            <w:r>
              <w:rPr>
                <w:sz w:val="24"/>
              </w:rPr>
              <w:tab/>
            </w:r>
            <w:r>
              <w:rPr>
                <w:sz w:val="24"/>
              </w:rPr>
              <w:tab/>
              <w:t xml:space="preserve">                                                       </w:t>
            </w:r>
            <w:r>
              <w:rPr>
                <w:b/>
                <w:sz w:val="24"/>
              </w:rPr>
              <w:t>Oak Telecom Ltd</w:t>
            </w:r>
          </w:p>
          <w:p w14:paraId="4ED22F51" w14:textId="77777777" w:rsidR="001E5FD1" w:rsidRDefault="001E5FD1" w:rsidP="001E5FD1">
            <w:pPr>
              <w:pStyle w:val="JobTitle"/>
              <w:ind w:right="31"/>
              <w:jc w:val="right"/>
              <w:rPr>
                <w:i w:val="0"/>
                <w:iCs/>
              </w:rPr>
            </w:pPr>
            <w:r>
              <w:rPr>
                <w:i w:val="0"/>
                <w:iCs/>
              </w:rPr>
              <w:t xml:space="preserve">       Cabot Lane, Poole, Dorset BH17 7BX </w:t>
            </w:r>
          </w:p>
          <w:p w14:paraId="706E0DA4" w14:textId="77777777" w:rsidR="001E5FD1" w:rsidRDefault="001E5FD1" w:rsidP="001E5FD1">
            <w:pPr>
              <w:pStyle w:val="JobTitle"/>
              <w:ind w:right="31"/>
              <w:rPr>
                <w:b/>
                <w:sz w:val="24"/>
              </w:rPr>
            </w:pPr>
            <w:r>
              <w:rPr>
                <w:b/>
                <w:sz w:val="24"/>
              </w:rPr>
              <w:t xml:space="preserve">Software Engineer Contract </w:t>
            </w:r>
          </w:p>
          <w:p w14:paraId="490E36E7" w14:textId="77777777" w:rsidR="001E5FD1" w:rsidRDefault="001E5FD1" w:rsidP="001E5FD1">
            <w:pPr>
              <w:pStyle w:val="Achievement"/>
              <w:ind w:right="31"/>
            </w:pPr>
            <w:r>
              <w:t>The C/C++ technical lead in Embedded software development of the Oak Telecommunications Management Suite.  Visual Studio C/C++ software design and programming on Windows.  Voice over IP, data acquisition, routing, call management functionality, voice recording databases, voice analysis, voice recognition, and related reporting functionality implementation. LAMP Stack.</w:t>
            </w:r>
          </w:p>
          <w:p w14:paraId="415D0C2B" w14:textId="77777777" w:rsidR="00D81309" w:rsidRDefault="00D81309" w:rsidP="001E5FD1">
            <w:pPr>
              <w:pStyle w:val="Achievement"/>
              <w:ind w:right="31"/>
            </w:pPr>
          </w:p>
          <w:p w14:paraId="29A895B4" w14:textId="77777777" w:rsidR="001E5FD1" w:rsidRDefault="001E5FD1" w:rsidP="001E5FD1">
            <w:pPr>
              <w:pStyle w:val="Achievement"/>
              <w:ind w:right="31"/>
              <w:rPr>
                <w:sz w:val="24"/>
                <w:szCs w:val="24"/>
              </w:rPr>
            </w:pPr>
            <w:r>
              <w:rPr>
                <w:sz w:val="24"/>
                <w:szCs w:val="24"/>
              </w:rPr>
              <w:t>March 2006 -   October 2009</w:t>
            </w:r>
          </w:p>
          <w:p w14:paraId="4383EA30" w14:textId="77777777" w:rsidR="001E5FD1" w:rsidRDefault="001E5FD1" w:rsidP="001E5FD1">
            <w:pPr>
              <w:pStyle w:val="Achievement"/>
              <w:ind w:right="31"/>
            </w:pPr>
            <w:r>
              <w:t xml:space="preserve">I was doing part time projects from Informatics and other associates, as I was not available for full time work during this time when I was a carer for my mother.  Some of the work was on developing components for a trading system for high performance algorithmic Cash Equities trading. C/C++, algorithms.  </w:t>
            </w:r>
          </w:p>
          <w:p w14:paraId="36BC1E70" w14:textId="77777777" w:rsidR="001E5FD1" w:rsidRDefault="001E5FD1" w:rsidP="001E5FD1">
            <w:pPr>
              <w:pStyle w:val="Achievement"/>
              <w:ind w:right="31"/>
            </w:pPr>
          </w:p>
          <w:p w14:paraId="69E870D9" w14:textId="77777777" w:rsidR="001E5FD1" w:rsidRDefault="001E5FD1" w:rsidP="001E5FD1">
            <w:pPr>
              <w:pStyle w:val="Achievement"/>
              <w:ind w:right="31"/>
              <w:rPr>
                <w:b/>
                <w:sz w:val="24"/>
              </w:rPr>
            </w:pPr>
            <w:r>
              <w:rPr>
                <w:sz w:val="24"/>
              </w:rPr>
              <w:t>April 2003 -   February 2006</w:t>
            </w:r>
            <w:r>
              <w:rPr>
                <w:sz w:val="24"/>
              </w:rPr>
              <w:tab/>
            </w:r>
            <w:r>
              <w:rPr>
                <w:sz w:val="24"/>
              </w:rPr>
              <w:tab/>
            </w:r>
            <w:r>
              <w:rPr>
                <w:sz w:val="24"/>
              </w:rPr>
              <w:tab/>
              <w:t xml:space="preserve">                                          </w:t>
            </w:r>
            <w:r>
              <w:rPr>
                <w:b/>
                <w:sz w:val="24"/>
              </w:rPr>
              <w:t>Informatics International</w:t>
            </w:r>
          </w:p>
          <w:p w14:paraId="153E1D96" w14:textId="77777777" w:rsidR="001E5FD1" w:rsidRDefault="001E5FD1" w:rsidP="001E5FD1">
            <w:pPr>
              <w:pStyle w:val="JobTitle"/>
              <w:ind w:right="31"/>
              <w:jc w:val="right"/>
              <w:rPr>
                <w:i w:val="0"/>
                <w:iCs/>
              </w:rPr>
            </w:pPr>
            <w:r>
              <w:rPr>
                <w:i w:val="0"/>
                <w:iCs/>
              </w:rPr>
              <w:t xml:space="preserve">       Gloucester Road, West London &amp; Sri Lanka </w:t>
            </w:r>
          </w:p>
          <w:p w14:paraId="0B01B46D" w14:textId="77777777" w:rsidR="001E5FD1" w:rsidRDefault="001E5FD1" w:rsidP="001E5FD1">
            <w:pPr>
              <w:pStyle w:val="JobTitle"/>
              <w:ind w:right="31"/>
              <w:rPr>
                <w:b/>
                <w:sz w:val="24"/>
              </w:rPr>
            </w:pPr>
            <w:r>
              <w:rPr>
                <w:b/>
                <w:sz w:val="24"/>
              </w:rPr>
              <w:t>Software Engineer (permanent)</w:t>
            </w:r>
          </w:p>
          <w:p w14:paraId="5B735E29" w14:textId="77777777" w:rsidR="001E5FD1" w:rsidRDefault="001E5FD1" w:rsidP="001E5FD1">
            <w:pPr>
              <w:pStyle w:val="Achievement"/>
              <w:ind w:right="31"/>
              <w:rPr>
                <w:szCs w:val="22"/>
              </w:rPr>
            </w:pPr>
            <w:r>
              <w:rPr>
                <w:szCs w:val="22"/>
              </w:rPr>
              <w:t>Software design and development. For both the in-house telecommunication software in Embedded C/C++, and outsource projects in engineering, robotics &amp; industrial Automation. Adapting, developing and supporting AvaBill (www.avabill.com, www.informaticsint.com), the company’s telecommunications software suite.  Developing new functionality and code modules for the Mobile telecommunications market.  Real time C/C++ modules that drove and controlled the transponders and switches. Performance optimization and adding enhancement for Billing and Operations Management: least cost routing, order processing, settlements, mediation, multi-processing TCP/IP, UDP socket communications for remote data gathering and control; providing web access to billing data etc.  Technologies: real time C drivers, protocol stacks, and controller, multithreading, Qt GUI, Oracle, Linux. Test driven Agile development. Industry training as Scrum master.</w:t>
            </w:r>
          </w:p>
          <w:p w14:paraId="73F03D4F" w14:textId="77777777" w:rsidR="001E5FD1" w:rsidRPr="00D81309" w:rsidRDefault="001E5FD1" w:rsidP="001E5FD1">
            <w:pPr>
              <w:pStyle w:val="Achievement"/>
              <w:ind w:right="31"/>
              <w:rPr>
                <w:sz w:val="20"/>
              </w:rPr>
            </w:pPr>
            <w:r>
              <w:rPr>
                <w:b/>
              </w:rPr>
              <w:t xml:space="preserve">Banking </w:t>
            </w:r>
            <w:r w:rsidR="00D81309">
              <w:rPr>
                <w:b/>
              </w:rPr>
              <w:t>S</w:t>
            </w:r>
            <w:r>
              <w:rPr>
                <w:b/>
              </w:rPr>
              <w:t>ector Projects</w:t>
            </w:r>
            <w:r>
              <w:rPr>
                <w:sz w:val="20"/>
              </w:rPr>
              <w:t xml:space="preserve">:  </w:t>
            </w:r>
            <w:r>
              <w:rPr>
                <w:b/>
                <w:sz w:val="20"/>
              </w:rPr>
              <w:t>The Risk Watch Project</w:t>
            </w:r>
            <w:r w:rsidR="00D81309">
              <w:rPr>
                <w:b/>
                <w:sz w:val="20"/>
              </w:rPr>
              <w:t>.  M</w:t>
            </w:r>
            <w:r>
              <w:t xml:space="preserve">ainly </w:t>
            </w:r>
            <w:r w:rsidR="00D81309">
              <w:t xml:space="preserve">a </w:t>
            </w:r>
            <w:r>
              <w:t>C# project for an Asset Management fund</w:t>
            </w:r>
            <w:r w:rsidR="00D81309">
              <w:t>.</w:t>
            </w:r>
            <w:r>
              <w:t xml:space="preserve">  </w:t>
            </w:r>
          </w:p>
          <w:p w14:paraId="626CE78C" w14:textId="77777777" w:rsidR="001E5FD1" w:rsidRDefault="001E5FD1" w:rsidP="001E5FD1">
            <w:pPr>
              <w:pStyle w:val="Achievement"/>
              <w:ind w:right="31"/>
              <w:rPr>
                <w:b/>
                <w:bCs/>
                <w:sz w:val="20"/>
              </w:rPr>
            </w:pPr>
            <w:r>
              <w:rPr>
                <w:b/>
                <w:bCs/>
                <w:sz w:val="20"/>
              </w:rPr>
              <w:t xml:space="preserve">BNP Paribas Market Risk IT Project </w:t>
            </w:r>
          </w:p>
          <w:p w14:paraId="06FBDCC6" w14:textId="77777777" w:rsidR="001E5FD1" w:rsidRDefault="001E5FD1" w:rsidP="001E5FD1">
            <w:pPr>
              <w:pStyle w:val="Achievement"/>
              <w:ind w:right="31"/>
            </w:pPr>
            <w:r>
              <w:t>Analyst Developer Consultant for BNP Paribas’ Market Risk IT project named MRX.  The system calculated Value-at-Risk and other Market Risk metrics for the range of BNP’s instruments, including Fixed Income instruments.  Business requirements analysis, design, development, testing, roll-out and live support of the system.  The technologies involved were C++/Sybase on a Windows NT and Windows Server platform.</w:t>
            </w:r>
          </w:p>
          <w:p w14:paraId="07515586" w14:textId="77777777" w:rsidR="001C318A" w:rsidRDefault="001C318A" w:rsidP="001E5FD1">
            <w:pPr>
              <w:pStyle w:val="Achievement"/>
              <w:ind w:right="31"/>
            </w:pPr>
          </w:p>
          <w:p w14:paraId="564AB4FE" w14:textId="77777777" w:rsidR="001E5FD1" w:rsidRDefault="001E5FD1" w:rsidP="001E5FD1">
            <w:pPr>
              <w:pStyle w:val="Achievement"/>
              <w:ind w:right="31"/>
              <w:jc w:val="left"/>
              <w:rPr>
                <w:b/>
                <w:bCs/>
              </w:rPr>
            </w:pPr>
            <w:r>
              <w:t xml:space="preserve">June 2001 – March 2003                                                                                               </w:t>
            </w:r>
            <w:r>
              <w:rPr>
                <w:b/>
                <w:bCs/>
              </w:rPr>
              <w:t>Cambridge University</w:t>
            </w:r>
          </w:p>
          <w:p w14:paraId="0B0E60C6" w14:textId="77777777" w:rsidR="001E5FD1" w:rsidRDefault="001E5FD1" w:rsidP="001E5FD1">
            <w:pPr>
              <w:pStyle w:val="JobTitle"/>
              <w:ind w:right="31"/>
              <w:jc w:val="right"/>
              <w:rPr>
                <w:i w:val="0"/>
                <w:iCs/>
              </w:rPr>
            </w:pPr>
            <w:r>
              <w:rPr>
                <w:i w:val="0"/>
                <w:iCs/>
              </w:rPr>
              <w:t>Trumpington Street, Cambridge CB2 1PZ, UK</w:t>
            </w:r>
          </w:p>
          <w:p w14:paraId="41A34001" w14:textId="77777777" w:rsidR="001E5FD1" w:rsidRDefault="00AD0215" w:rsidP="001E5FD1">
            <w:pPr>
              <w:pStyle w:val="Achievement"/>
              <w:ind w:right="31"/>
              <w:rPr>
                <w:b/>
                <w:bCs/>
                <w:i/>
                <w:iCs/>
              </w:rPr>
            </w:pPr>
            <w:r>
              <w:rPr>
                <w:b/>
                <w:bCs/>
                <w:i/>
                <w:iCs/>
              </w:rPr>
              <w:t xml:space="preserve">PhD </w:t>
            </w:r>
            <w:r w:rsidR="001E5FD1">
              <w:rPr>
                <w:b/>
                <w:bCs/>
                <w:i/>
                <w:iCs/>
              </w:rPr>
              <w:t>Research Associate</w:t>
            </w:r>
          </w:p>
          <w:p w14:paraId="2EDB496B" w14:textId="77777777" w:rsidR="001E5FD1" w:rsidRDefault="001E5FD1" w:rsidP="001E5FD1">
            <w:pPr>
              <w:pStyle w:val="Achievement"/>
              <w:ind w:right="31"/>
            </w:pPr>
            <w:r>
              <w:lastRenderedPageBreak/>
              <w:t xml:space="preserve">Software development of HTK and GMTK large vocabulary continuous speech recognition applications. Languages C/C++, Perl, UNIX (Solaris, Linux, AIX, HPUX), </w:t>
            </w:r>
            <w:r w:rsidR="00820E2E">
              <w:t>MATLAB</w:t>
            </w:r>
            <w:r>
              <w:t>, STL and optimised Math libraries, OOD. Development mainly of high performance multi-process Clustering algorithms and Loosely Coupled Hidden Markov Models, running on high parallel processors.  Development for improving speech recognition in noisy acoustic conditions.  Monte-Carlo Simulations.  Digital Signal processing.  Completed 4 graduate level classes in Probability, Statistical Models and Machine Learning.  The work involved coordinating with the project partners in Europe to conduct research &amp; development in Core Speech Recognition.  Publications:</w:t>
            </w:r>
          </w:p>
          <w:p w14:paraId="2D9C6CA8" w14:textId="77777777" w:rsidR="001E5FD1" w:rsidRDefault="001E5FD1" w:rsidP="001E5FD1">
            <w:pPr>
              <w:pStyle w:val="Achievement"/>
              <w:numPr>
                <w:ilvl w:val="0"/>
                <w:numId w:val="3"/>
              </w:numPr>
              <w:ind w:left="0" w:right="31" w:firstLine="0"/>
              <w:rPr>
                <w:i/>
                <w:iCs/>
              </w:rPr>
            </w:pPr>
            <w:r>
              <w:rPr>
                <w:u w:val="single"/>
              </w:rPr>
              <w:t>Thesis</w:t>
            </w:r>
            <w:r w:rsidRPr="00360AAB">
              <w:t xml:space="preserve"> </w:t>
            </w:r>
            <w:r>
              <w:t xml:space="preserve">(2003): Loosely Coupled Hidden Markov Models for Segmentation and Automatic Large Vocabulary Continuous Speech Recognition in Noisy Acoustic Conditions. </w:t>
            </w:r>
            <w:r>
              <w:rPr>
                <w:i/>
                <w:iCs/>
              </w:rPr>
              <w:t>Technical Report TR449.</w:t>
            </w:r>
          </w:p>
          <w:p w14:paraId="65013A40" w14:textId="77777777" w:rsidR="001E5FD1" w:rsidRDefault="001E5FD1" w:rsidP="001E5FD1">
            <w:pPr>
              <w:pStyle w:val="Achievement"/>
              <w:numPr>
                <w:ilvl w:val="0"/>
                <w:numId w:val="3"/>
              </w:numPr>
              <w:ind w:left="0" w:right="31" w:firstLine="0"/>
            </w:pPr>
            <w:r>
              <w:t xml:space="preserve">(2002): Acoustic Meta-data Markup. </w:t>
            </w:r>
            <w:r>
              <w:rPr>
                <w:i/>
                <w:iCs/>
              </w:rPr>
              <w:t>Coretex Project Report on Improving Core Speech and Recognition Technology</w:t>
            </w:r>
            <w:r>
              <w:t xml:space="preserve">. </w:t>
            </w:r>
          </w:p>
          <w:p w14:paraId="7B24A58E" w14:textId="77777777" w:rsidR="001E5FD1" w:rsidRDefault="001E5FD1" w:rsidP="001E5FD1">
            <w:pPr>
              <w:pStyle w:val="Achievement"/>
              <w:numPr>
                <w:ilvl w:val="0"/>
                <w:numId w:val="2"/>
              </w:numPr>
              <w:ind w:left="0" w:right="31" w:firstLine="0"/>
            </w:pPr>
            <w:r>
              <w:t xml:space="preserve">(2002): Cluster Identification for Speaker-Environment Tracking. </w:t>
            </w:r>
            <w:r>
              <w:rPr>
                <w:i/>
                <w:iCs/>
              </w:rPr>
              <w:t>Proceedings of the International Conference on Language and Speech Processing 2002</w:t>
            </w:r>
            <w:r>
              <w:t>. pp:2001-2004.</w:t>
            </w:r>
          </w:p>
          <w:p w14:paraId="47F01F8A" w14:textId="77777777" w:rsidR="001E5FD1" w:rsidRDefault="001E5FD1" w:rsidP="001E5FD1">
            <w:pPr>
              <w:pStyle w:val="CompanyName"/>
              <w:ind w:right="31"/>
              <w:rPr>
                <w:b/>
                <w:bCs/>
              </w:rPr>
            </w:pPr>
            <w:r>
              <w:br/>
            </w:r>
            <w:r w:rsidR="00A624AE">
              <w:t>May</w:t>
            </w:r>
            <w:r>
              <w:t xml:space="preserve"> 2000 – May 2001                                                                                            </w:t>
            </w:r>
            <w:r>
              <w:rPr>
                <w:b/>
                <w:bCs/>
              </w:rPr>
              <w:t>University College London</w:t>
            </w:r>
          </w:p>
          <w:p w14:paraId="61F6BAC9" w14:textId="77777777" w:rsidR="001E5FD1" w:rsidRDefault="001E5FD1" w:rsidP="001E5FD1">
            <w:pPr>
              <w:pStyle w:val="JobTitle"/>
              <w:ind w:right="31"/>
              <w:jc w:val="right"/>
              <w:rPr>
                <w:i w:val="0"/>
                <w:iCs/>
              </w:rPr>
            </w:pPr>
            <w:r>
              <w:rPr>
                <w:i w:val="0"/>
                <w:iCs/>
              </w:rPr>
              <w:t>Gower Street, London WC1E 6BT, UK</w:t>
            </w:r>
          </w:p>
          <w:p w14:paraId="5168A010" w14:textId="77777777" w:rsidR="001E5FD1" w:rsidRDefault="001E5FD1" w:rsidP="001E5FD1">
            <w:pPr>
              <w:pStyle w:val="Achievement"/>
              <w:ind w:right="31"/>
              <w:rPr>
                <w:b/>
                <w:bCs/>
                <w:i/>
                <w:iCs/>
              </w:rPr>
            </w:pPr>
            <w:r>
              <w:rPr>
                <w:b/>
                <w:bCs/>
                <w:i/>
                <w:iCs/>
              </w:rPr>
              <w:t>Researcher</w:t>
            </w:r>
          </w:p>
          <w:p w14:paraId="35D166FF" w14:textId="77777777" w:rsidR="001E5FD1" w:rsidRDefault="001E5FD1" w:rsidP="001E5FD1">
            <w:pPr>
              <w:pStyle w:val="Achievement"/>
              <w:spacing w:after="0"/>
              <w:ind w:right="31"/>
            </w:pPr>
            <w:r>
              <w:t xml:space="preserve">Research and Development on Boosting, Kernel Methods and Statistical Data Analysis for modelling AstraZenecca pharmaceutical production processes. Languages: C/VC++ on WinNT, for development of multi-threaded high-performance algorithms on AdaBoost, Neural Networks, Support Vector Machines etc., OOA/OOD, </w:t>
            </w:r>
            <w:r w:rsidR="00820E2E">
              <w:t>MATLAB</w:t>
            </w:r>
            <w:r>
              <w:t>, Java.  Publications:</w:t>
            </w:r>
          </w:p>
          <w:p w14:paraId="3D690EAB" w14:textId="77777777" w:rsidR="001E5FD1" w:rsidRDefault="001E5FD1" w:rsidP="001E5FD1">
            <w:pPr>
              <w:pStyle w:val="Achievement"/>
              <w:numPr>
                <w:ilvl w:val="0"/>
                <w:numId w:val="4"/>
              </w:numPr>
              <w:ind w:left="0" w:right="31" w:firstLine="0"/>
            </w:pPr>
            <w:r>
              <w:t xml:space="preserve">(2001): Performance Degradation in Boosting. </w:t>
            </w:r>
            <w:r>
              <w:rPr>
                <w:i/>
                <w:iCs/>
              </w:rPr>
              <w:t>Proceedings of Second International Workshop on Multiple Classifier Systems: Lecture Notes in Computer Science 2096</w:t>
            </w:r>
            <w:r>
              <w:t>. pp:11-21.</w:t>
            </w:r>
          </w:p>
          <w:p w14:paraId="02647B49" w14:textId="77777777" w:rsidR="00A624AE" w:rsidRDefault="00A624AE" w:rsidP="00A624AE">
            <w:pPr>
              <w:pStyle w:val="Achievement"/>
              <w:ind w:right="31"/>
            </w:pPr>
          </w:p>
          <w:p w14:paraId="63DA45BB" w14:textId="77777777" w:rsidR="001E5FD1" w:rsidRDefault="001E5FD1" w:rsidP="001E5FD1">
            <w:pPr>
              <w:pStyle w:val="Achievement"/>
              <w:ind w:right="31"/>
              <w:jc w:val="left"/>
            </w:pPr>
            <w:r>
              <w:t xml:space="preserve">Sept. 1997 – Oct 1998, May 1999 – Sept. 1999 </w:t>
            </w:r>
            <w:r>
              <w:rPr>
                <w:i/>
                <w:iCs/>
              </w:rPr>
              <w:t xml:space="preserve">             </w:t>
            </w:r>
            <w:r>
              <w:t xml:space="preserve">                                                    </w:t>
            </w:r>
            <w:r>
              <w:rPr>
                <w:b/>
                <w:bCs/>
              </w:rPr>
              <w:t>Reuters Group PLC</w:t>
            </w:r>
            <w:r>
              <w:t xml:space="preserve"> </w:t>
            </w:r>
          </w:p>
          <w:p w14:paraId="47B20934" w14:textId="77777777" w:rsidR="001E5FD1" w:rsidRDefault="001E5FD1" w:rsidP="001E5FD1">
            <w:pPr>
              <w:pStyle w:val="Achievement"/>
              <w:ind w:right="31"/>
              <w:jc w:val="right"/>
            </w:pPr>
            <w:r>
              <w:t>85 Fleet Street, London EC4P 4AJ, UK</w:t>
            </w:r>
          </w:p>
          <w:p w14:paraId="1417DA73" w14:textId="77777777" w:rsidR="001E5FD1" w:rsidRDefault="001E5FD1" w:rsidP="001E5FD1">
            <w:pPr>
              <w:pStyle w:val="Achievement"/>
              <w:ind w:right="31"/>
              <w:jc w:val="left"/>
              <w:rPr>
                <w:b/>
                <w:bCs/>
                <w:i/>
                <w:iCs/>
              </w:rPr>
            </w:pPr>
            <w:r>
              <w:rPr>
                <w:b/>
                <w:bCs/>
                <w:i/>
                <w:iCs/>
              </w:rPr>
              <w:t>Senior Programmer (Permanent) – Financial Sector</w:t>
            </w:r>
          </w:p>
          <w:p w14:paraId="722416FC" w14:textId="77777777" w:rsidR="001E5FD1" w:rsidRDefault="001E5FD1" w:rsidP="001E5FD1">
            <w:pPr>
              <w:pStyle w:val="Achievement"/>
              <w:ind w:right="31"/>
            </w:pPr>
            <w:r>
              <w:t>Complete CMM II design and development for the Reuters Web Infrastructure development team for delivering Reuters News and Financial Information Products. Projects: Design and development for Reuters Web authentication and access control system. OO Design and development of platform control operations tool, Token Agent, etc.  Oracle Web server-based design and development of Reuters Web Customer Support Tool. Work with LDAP Directory, Netscape, TCP/IP, SSL communications, TIBCO.  Languages: C/VC++/GNU C++, QT, Perl, Windows2000/WindowsNT, UNIX back end servers, Oracle PL/SQL, HTML/XML.  Project Management. Training Courses: Effective meetings, Time management, Effective presentations, CMM, Financial Products &amp; Systems on Bonds, Market Risk.</w:t>
            </w:r>
          </w:p>
          <w:p w14:paraId="6D92BE00" w14:textId="77777777" w:rsidR="001E5FD1" w:rsidRDefault="001E5FD1" w:rsidP="001E5FD1">
            <w:pPr>
              <w:pStyle w:val="Achievement"/>
              <w:ind w:right="31"/>
            </w:pPr>
          </w:p>
          <w:p w14:paraId="318FFAF7" w14:textId="77777777" w:rsidR="001E5FD1" w:rsidRDefault="001E5FD1" w:rsidP="001E5FD1">
            <w:pPr>
              <w:pStyle w:val="Achievement"/>
              <w:ind w:right="31"/>
              <w:rPr>
                <w:b/>
                <w:bCs/>
              </w:rPr>
            </w:pPr>
            <w:r>
              <w:t xml:space="preserve">June 1997 – Sept. 1997                                                                                              </w:t>
            </w:r>
            <w:r w:rsidR="005B6325">
              <w:t xml:space="preserve">   </w:t>
            </w:r>
            <w:r>
              <w:rPr>
                <w:b/>
                <w:bCs/>
              </w:rPr>
              <w:t>Anvil Software Limited</w:t>
            </w:r>
          </w:p>
          <w:p w14:paraId="7B9B9E08" w14:textId="77777777" w:rsidR="001E5FD1" w:rsidRDefault="001E5FD1" w:rsidP="001E5FD1">
            <w:pPr>
              <w:pStyle w:val="Achievement"/>
              <w:ind w:right="31"/>
              <w:jc w:val="right"/>
            </w:pPr>
            <w:r>
              <w:t>51-53 Rivington Street, London EC2A 3QQ, UK</w:t>
            </w:r>
          </w:p>
          <w:p w14:paraId="1C0AA3FA" w14:textId="77777777" w:rsidR="001E5FD1" w:rsidRDefault="001E5FD1" w:rsidP="001E5FD1">
            <w:pPr>
              <w:pStyle w:val="Achievement"/>
              <w:ind w:right="31"/>
              <w:jc w:val="left"/>
              <w:rPr>
                <w:b/>
                <w:bCs/>
                <w:i/>
                <w:iCs/>
              </w:rPr>
            </w:pPr>
            <w:r>
              <w:rPr>
                <w:b/>
                <w:bCs/>
                <w:i/>
                <w:iCs/>
              </w:rPr>
              <w:t>Programmer (summer contract)</w:t>
            </w:r>
            <w:r>
              <w:t xml:space="preserve"> </w:t>
            </w:r>
            <w:r>
              <w:rPr>
                <w:b/>
                <w:bCs/>
                <w:i/>
                <w:iCs/>
              </w:rPr>
              <w:t>– Financial Sector</w:t>
            </w:r>
          </w:p>
          <w:p w14:paraId="5F416617" w14:textId="77777777" w:rsidR="001E5FD1" w:rsidRDefault="001E5FD1" w:rsidP="001E5FD1">
            <w:pPr>
              <w:pStyle w:val="Achievement"/>
              <w:ind w:right="31"/>
            </w:pPr>
            <w:r>
              <w:t>Analysis, rewriting and testing the Anvil Repo Trading system for year 2000 compliance.  The work involved analysing and testing the software system for potential year 2000 bugs, designing software modules for compliance, implementation, testing, integrations with the other systems, and documentation. Work on Market Risk/ Fixed Income systems. Languages: Embedded C/C++, Sybase PL/SQL, UNIX-Solaris, HPUX, Perl.</w:t>
            </w:r>
          </w:p>
          <w:p w14:paraId="6AF66A01" w14:textId="77777777" w:rsidR="006A6982" w:rsidRDefault="006A6982" w:rsidP="001E5FD1">
            <w:pPr>
              <w:pStyle w:val="Achievement"/>
              <w:ind w:right="31"/>
            </w:pPr>
          </w:p>
          <w:p w14:paraId="0A4D868D" w14:textId="77777777" w:rsidR="001E5FD1" w:rsidRDefault="001E5FD1" w:rsidP="001E5FD1">
            <w:pPr>
              <w:pStyle w:val="Achievement"/>
              <w:ind w:right="31"/>
              <w:rPr>
                <w:b/>
                <w:bCs/>
              </w:rPr>
            </w:pPr>
            <w:r>
              <w:t xml:space="preserve">Jan. 1994 – August 1996                                                                                  </w:t>
            </w:r>
            <w:r w:rsidR="005B6325">
              <w:t xml:space="preserve">  </w:t>
            </w:r>
            <w:r>
              <w:rPr>
                <w:b/>
                <w:bCs/>
              </w:rPr>
              <w:t>ComputerLand (Pvt) Limited</w:t>
            </w:r>
          </w:p>
          <w:p w14:paraId="5B2F8F23" w14:textId="77777777" w:rsidR="001E5FD1" w:rsidRDefault="001E5FD1" w:rsidP="001E5FD1">
            <w:pPr>
              <w:pStyle w:val="Achievement"/>
              <w:ind w:right="31"/>
              <w:jc w:val="right"/>
            </w:pPr>
            <w:r>
              <w:t>Colombo, Sri Lanka</w:t>
            </w:r>
          </w:p>
          <w:p w14:paraId="4A93093B" w14:textId="77777777" w:rsidR="001E5FD1" w:rsidRDefault="001E5FD1" w:rsidP="001E5FD1">
            <w:pPr>
              <w:pStyle w:val="Achievement"/>
              <w:ind w:right="31"/>
              <w:jc w:val="left"/>
              <w:rPr>
                <w:b/>
                <w:bCs/>
                <w:i/>
                <w:iCs/>
              </w:rPr>
            </w:pPr>
            <w:r>
              <w:rPr>
                <w:b/>
                <w:bCs/>
                <w:i/>
                <w:iCs/>
              </w:rPr>
              <w:t>Programmer (Permanent)</w:t>
            </w:r>
            <w:r>
              <w:t xml:space="preserve"> </w:t>
            </w:r>
            <w:r>
              <w:rPr>
                <w:b/>
                <w:bCs/>
                <w:i/>
                <w:iCs/>
              </w:rPr>
              <w:t>– Financial Sector</w:t>
            </w:r>
          </w:p>
          <w:p w14:paraId="05D5FC45" w14:textId="77777777" w:rsidR="001E5FD1" w:rsidRDefault="001E5FD1" w:rsidP="001E5FD1">
            <w:pPr>
              <w:pStyle w:val="Achievement"/>
              <w:ind w:right="31"/>
            </w:pPr>
            <w:r>
              <w:t xml:space="preserve">ComputerLand is the sole business and service partner of Sun Microsystems Inc. and Oracle Corporation in Sri Lanka. ComputerLand is the systems integrator that took the Colombo Stock Exchange from an open-outcry system to a computerized system, computerizing both Back Office and Front Office functions, and connecting </w:t>
            </w:r>
            <w:r>
              <w:lastRenderedPageBreak/>
              <w:t>remote vendor systems.  Duties: Development and support for the client installation at the Colombo Stock Exchange trading system. Providing UNIX operating systems training to clients.  Managing SunService Training. Software development with C, Oracle development tools &amp; Oracle PL/ SQL, UNIX (Solaris, SCO UNIX) shell, Perl. Helpdesk support for software troubleshooting and bug-fixing. Organizing company exhibitions and sponsorship events.  Providing technical support for tenders and marketing demonstrations.</w:t>
            </w:r>
          </w:p>
          <w:p w14:paraId="7D3BA2C1" w14:textId="77777777" w:rsidR="001E5FD1" w:rsidRDefault="001E5FD1" w:rsidP="001E5FD1">
            <w:pPr>
              <w:pStyle w:val="Achievement"/>
              <w:ind w:right="31"/>
            </w:pPr>
          </w:p>
          <w:p w14:paraId="73DFAF16" w14:textId="77777777" w:rsidR="001E5FD1" w:rsidRDefault="001E5FD1" w:rsidP="001E5FD1">
            <w:pPr>
              <w:pStyle w:val="Achievement"/>
              <w:ind w:right="31"/>
              <w:rPr>
                <w:b/>
                <w:bCs/>
              </w:rPr>
            </w:pPr>
            <w:r>
              <w:t xml:space="preserve">April 1990 - August 1993                         </w:t>
            </w:r>
            <w:r>
              <w:rPr>
                <w:b/>
                <w:bCs/>
              </w:rPr>
              <w:t>Stanford University Aeronautics &amp; Astronautics Dept. &amp; NASA</w:t>
            </w:r>
          </w:p>
          <w:p w14:paraId="674CCB43" w14:textId="77777777" w:rsidR="001E5FD1" w:rsidRDefault="001E5FD1" w:rsidP="001E5FD1">
            <w:pPr>
              <w:pStyle w:val="Achievement"/>
              <w:ind w:right="31"/>
              <w:jc w:val="right"/>
            </w:pPr>
            <w:r>
              <w:t>Palo Alto, California, USA</w:t>
            </w:r>
          </w:p>
          <w:p w14:paraId="081EB551" w14:textId="77777777" w:rsidR="001E5FD1" w:rsidRDefault="001E5FD1" w:rsidP="001E5FD1">
            <w:pPr>
              <w:pStyle w:val="Achievement"/>
              <w:ind w:right="31"/>
              <w:jc w:val="left"/>
              <w:rPr>
                <w:b/>
                <w:bCs/>
                <w:i/>
                <w:iCs/>
              </w:rPr>
            </w:pPr>
            <w:r>
              <w:rPr>
                <w:b/>
                <w:bCs/>
                <w:i/>
                <w:iCs/>
              </w:rPr>
              <w:t>Research Programmer (Embedded)</w:t>
            </w:r>
          </w:p>
          <w:p w14:paraId="1D1E8E17" w14:textId="77777777" w:rsidR="001E5FD1" w:rsidRDefault="001E5FD1" w:rsidP="00D81309">
            <w:pPr>
              <w:pStyle w:val="Achievement"/>
              <w:ind w:right="31"/>
            </w:pPr>
            <w:r>
              <w:t>Real time embedded C, Unix (ksh, sed, awk), Assembler, PVWave graphical system - programming a force feedback compensation system (a feedback control system) for NASA Project – Gravity Probe B.  The project sent a gyroscope on a satellite system, and my work concentrated on the feedback control system that kept the inner part of the gyroscope free of external forces, by estimating and countering forces on the outer shell of the Gyroscope in real time.</w:t>
            </w:r>
          </w:p>
        </w:tc>
        <w:tc>
          <w:tcPr>
            <w:tcW w:w="391" w:type="dxa"/>
            <w:tcBorders>
              <w:left w:val="nil"/>
            </w:tcBorders>
            <w:shd w:val="clear" w:color="auto" w:fill="auto"/>
          </w:tcPr>
          <w:p w14:paraId="383DBB88" w14:textId="77777777" w:rsidR="001E5FD1" w:rsidRDefault="001E5FD1" w:rsidP="001E5FD1">
            <w:pPr>
              <w:snapToGrid w:val="0"/>
            </w:pPr>
          </w:p>
        </w:tc>
      </w:tr>
      <w:tr w:rsidR="001E5FD1" w14:paraId="23E9FD1E" w14:textId="77777777" w:rsidTr="001E5FD1">
        <w:trPr>
          <w:cantSplit/>
          <w:trHeight w:val="770"/>
        </w:trPr>
        <w:tc>
          <w:tcPr>
            <w:tcW w:w="9498" w:type="dxa"/>
            <w:gridSpan w:val="2"/>
            <w:shd w:val="clear" w:color="auto" w:fill="auto"/>
          </w:tcPr>
          <w:p w14:paraId="25CAA08D" w14:textId="77777777" w:rsidR="001E5FD1" w:rsidRDefault="001E5FD1" w:rsidP="001E5FD1">
            <w:pPr>
              <w:pStyle w:val="SectionTitle"/>
              <w:snapToGrid w:val="0"/>
              <w:ind w:right="31"/>
            </w:pPr>
            <w:r>
              <w:lastRenderedPageBreak/>
              <w:t xml:space="preserve"> Interests and activities</w:t>
            </w:r>
          </w:p>
        </w:tc>
        <w:tc>
          <w:tcPr>
            <w:tcW w:w="391" w:type="dxa"/>
            <w:shd w:val="clear" w:color="auto" w:fill="auto"/>
          </w:tcPr>
          <w:p w14:paraId="697E0DF2" w14:textId="77777777" w:rsidR="001E5FD1" w:rsidRDefault="001E5FD1" w:rsidP="001E5FD1">
            <w:pPr>
              <w:snapToGrid w:val="0"/>
            </w:pPr>
          </w:p>
        </w:tc>
      </w:tr>
      <w:tr w:rsidR="001E5FD1" w14:paraId="1B4151C8" w14:textId="77777777" w:rsidTr="001E5FD1">
        <w:trPr>
          <w:trHeight w:val="146"/>
        </w:trPr>
        <w:tc>
          <w:tcPr>
            <w:tcW w:w="20" w:type="dxa"/>
            <w:shd w:val="clear" w:color="auto" w:fill="auto"/>
          </w:tcPr>
          <w:p w14:paraId="62A03992" w14:textId="77777777" w:rsidR="001E5FD1" w:rsidRDefault="001E5FD1" w:rsidP="001E5FD1">
            <w:pPr>
              <w:snapToGrid w:val="0"/>
              <w:ind w:right="171"/>
            </w:pPr>
          </w:p>
        </w:tc>
        <w:tc>
          <w:tcPr>
            <w:tcW w:w="9478" w:type="dxa"/>
            <w:shd w:val="clear" w:color="auto" w:fill="auto"/>
          </w:tcPr>
          <w:p w14:paraId="37CD6F6E" w14:textId="77777777" w:rsidR="001E5FD1" w:rsidRDefault="001E5FD1" w:rsidP="001E5FD1">
            <w:pPr>
              <w:pStyle w:val="BodyText"/>
              <w:snapToGrid w:val="0"/>
              <w:spacing w:after="0"/>
              <w:ind w:right="31"/>
              <w:jc w:val="left"/>
            </w:pPr>
            <w:r>
              <w:t>Creative writing, fiction writing, screen writing, and poetry writing</w:t>
            </w:r>
            <w:r>
              <w:br/>
              <w:t xml:space="preserve">Fiction writer published in literary magazines and by a New York publisher                          </w:t>
            </w:r>
            <w:r>
              <w:br/>
              <w:t>English drama, British and American literature, reading, and the cinema. Running a book club.</w:t>
            </w:r>
          </w:p>
          <w:p w14:paraId="5F389D2F" w14:textId="77777777" w:rsidR="001E5FD1" w:rsidRDefault="001E5FD1" w:rsidP="001E5FD1">
            <w:pPr>
              <w:pStyle w:val="BodyText"/>
              <w:snapToGrid w:val="0"/>
              <w:spacing w:after="0"/>
              <w:ind w:right="31"/>
              <w:jc w:val="left"/>
            </w:pPr>
            <w:r>
              <w:t>Running, gym, and swimming</w:t>
            </w:r>
          </w:p>
        </w:tc>
        <w:tc>
          <w:tcPr>
            <w:tcW w:w="391" w:type="dxa"/>
            <w:shd w:val="clear" w:color="auto" w:fill="auto"/>
          </w:tcPr>
          <w:p w14:paraId="19F30631" w14:textId="77777777" w:rsidR="001E5FD1" w:rsidRDefault="001E5FD1" w:rsidP="001E5FD1">
            <w:pPr>
              <w:snapToGrid w:val="0"/>
            </w:pPr>
          </w:p>
        </w:tc>
      </w:tr>
    </w:tbl>
    <w:p w14:paraId="33EB202D" w14:textId="77777777" w:rsidR="009D0344" w:rsidRDefault="001E5FD1" w:rsidP="001E5FD1">
      <w:r>
        <w:t xml:space="preserve"> </w:t>
      </w:r>
    </w:p>
    <w:sectPr w:rsidR="009D0344">
      <w:pgSz w:w="12240" w:h="15840"/>
      <w:pgMar w:top="932" w:right="1467" w:bottom="1165" w:left="1539" w:header="720" w:footer="720" w:gutter="0"/>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8"/>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12"/>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4"/>
    <w:multiLevelType w:val="singleLevel"/>
    <w:tmpl w:val="00000004"/>
    <w:name w:val="WW8Num17"/>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5"/>
    <w:multiLevelType w:val="singleLevel"/>
    <w:tmpl w:val="00000005"/>
    <w:lvl w:ilvl="0">
      <w:start w:val="1"/>
      <w:numFmt w:val="bullet"/>
      <w:lvlText w:val=""/>
      <w:lvlJc w:val="left"/>
      <w:pPr>
        <w:tabs>
          <w:tab w:val="num" w:pos="0"/>
        </w:tabs>
        <w:ind w:left="240" w:hanging="240"/>
      </w:pPr>
      <w:rPr>
        <w:rFonts w:ascii="Wingdings" w:hAnsi="Wingdings"/>
        <w:sz w:val="12"/>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E2A"/>
    <w:rsid w:val="000006EE"/>
    <w:rsid w:val="0001438E"/>
    <w:rsid w:val="000345C1"/>
    <w:rsid w:val="0003584B"/>
    <w:rsid w:val="0004129E"/>
    <w:rsid w:val="0004293D"/>
    <w:rsid w:val="000533D6"/>
    <w:rsid w:val="000546B7"/>
    <w:rsid w:val="000550BA"/>
    <w:rsid w:val="00060BF3"/>
    <w:rsid w:val="00073C46"/>
    <w:rsid w:val="00076B6B"/>
    <w:rsid w:val="000A67BC"/>
    <w:rsid w:val="000B1B54"/>
    <w:rsid w:val="000C5FC0"/>
    <w:rsid w:val="000D6EE1"/>
    <w:rsid w:val="000D72C3"/>
    <w:rsid w:val="000E2A46"/>
    <w:rsid w:val="000E73A0"/>
    <w:rsid w:val="000F1F45"/>
    <w:rsid w:val="000F6391"/>
    <w:rsid w:val="000F68D2"/>
    <w:rsid w:val="000F788F"/>
    <w:rsid w:val="001033F2"/>
    <w:rsid w:val="00104344"/>
    <w:rsid w:val="00117BB2"/>
    <w:rsid w:val="00130A5D"/>
    <w:rsid w:val="0013687C"/>
    <w:rsid w:val="00185FDD"/>
    <w:rsid w:val="00190A65"/>
    <w:rsid w:val="001915DD"/>
    <w:rsid w:val="00192EEC"/>
    <w:rsid w:val="0019425E"/>
    <w:rsid w:val="00197ECD"/>
    <w:rsid w:val="001A554D"/>
    <w:rsid w:val="001C318A"/>
    <w:rsid w:val="001C4334"/>
    <w:rsid w:val="001D2DB3"/>
    <w:rsid w:val="001D4B1C"/>
    <w:rsid w:val="001D75C5"/>
    <w:rsid w:val="001E10BD"/>
    <w:rsid w:val="001E3694"/>
    <w:rsid w:val="001E4902"/>
    <w:rsid w:val="001E4B31"/>
    <w:rsid w:val="001E5FD1"/>
    <w:rsid w:val="001F2560"/>
    <w:rsid w:val="001F4004"/>
    <w:rsid w:val="00200682"/>
    <w:rsid w:val="00203E2A"/>
    <w:rsid w:val="0020434C"/>
    <w:rsid w:val="00211A3A"/>
    <w:rsid w:val="002171FC"/>
    <w:rsid w:val="00225A00"/>
    <w:rsid w:val="00247351"/>
    <w:rsid w:val="00260C85"/>
    <w:rsid w:val="00266780"/>
    <w:rsid w:val="002752CA"/>
    <w:rsid w:val="0028326B"/>
    <w:rsid w:val="0028414A"/>
    <w:rsid w:val="00287F90"/>
    <w:rsid w:val="00293A4C"/>
    <w:rsid w:val="002A5019"/>
    <w:rsid w:val="002B1B86"/>
    <w:rsid w:val="002B22E8"/>
    <w:rsid w:val="002B2B9D"/>
    <w:rsid w:val="002B64CF"/>
    <w:rsid w:val="002B6DCF"/>
    <w:rsid w:val="002C035E"/>
    <w:rsid w:val="002C06C4"/>
    <w:rsid w:val="002D6474"/>
    <w:rsid w:val="002F7ED4"/>
    <w:rsid w:val="003017F7"/>
    <w:rsid w:val="00314E28"/>
    <w:rsid w:val="003214D2"/>
    <w:rsid w:val="00322E9F"/>
    <w:rsid w:val="003264C3"/>
    <w:rsid w:val="00334900"/>
    <w:rsid w:val="00334BCF"/>
    <w:rsid w:val="00352553"/>
    <w:rsid w:val="00360AAB"/>
    <w:rsid w:val="0037134B"/>
    <w:rsid w:val="00376316"/>
    <w:rsid w:val="0037694D"/>
    <w:rsid w:val="00377439"/>
    <w:rsid w:val="00380C1F"/>
    <w:rsid w:val="00386587"/>
    <w:rsid w:val="003B0419"/>
    <w:rsid w:val="003C0E7D"/>
    <w:rsid w:val="003C457F"/>
    <w:rsid w:val="003D3E4A"/>
    <w:rsid w:val="003D4C63"/>
    <w:rsid w:val="003D5451"/>
    <w:rsid w:val="003D7E6C"/>
    <w:rsid w:val="003E069F"/>
    <w:rsid w:val="003E3012"/>
    <w:rsid w:val="003E50E7"/>
    <w:rsid w:val="00403ED9"/>
    <w:rsid w:val="00406D86"/>
    <w:rsid w:val="00417711"/>
    <w:rsid w:val="0043009F"/>
    <w:rsid w:val="0045106D"/>
    <w:rsid w:val="004615A9"/>
    <w:rsid w:val="00463C5D"/>
    <w:rsid w:val="0046672F"/>
    <w:rsid w:val="00467144"/>
    <w:rsid w:val="00467754"/>
    <w:rsid w:val="00490862"/>
    <w:rsid w:val="00490B0E"/>
    <w:rsid w:val="004A2E07"/>
    <w:rsid w:val="004B18F7"/>
    <w:rsid w:val="004B249E"/>
    <w:rsid w:val="004B2E4A"/>
    <w:rsid w:val="004B46C0"/>
    <w:rsid w:val="004B6726"/>
    <w:rsid w:val="004C522F"/>
    <w:rsid w:val="004D2980"/>
    <w:rsid w:val="004D726D"/>
    <w:rsid w:val="004D7FE6"/>
    <w:rsid w:val="004E6608"/>
    <w:rsid w:val="004F4189"/>
    <w:rsid w:val="004F53A5"/>
    <w:rsid w:val="004F59BC"/>
    <w:rsid w:val="005010A9"/>
    <w:rsid w:val="00503FB5"/>
    <w:rsid w:val="00516B0C"/>
    <w:rsid w:val="0051743B"/>
    <w:rsid w:val="00517AE7"/>
    <w:rsid w:val="00521DAD"/>
    <w:rsid w:val="00527578"/>
    <w:rsid w:val="0053305F"/>
    <w:rsid w:val="0053495C"/>
    <w:rsid w:val="005362F7"/>
    <w:rsid w:val="00547180"/>
    <w:rsid w:val="00556AA9"/>
    <w:rsid w:val="00560F92"/>
    <w:rsid w:val="0057070A"/>
    <w:rsid w:val="005802F4"/>
    <w:rsid w:val="00583448"/>
    <w:rsid w:val="005A25DB"/>
    <w:rsid w:val="005A3D28"/>
    <w:rsid w:val="005B6325"/>
    <w:rsid w:val="005C4C79"/>
    <w:rsid w:val="005D0472"/>
    <w:rsid w:val="005D27D3"/>
    <w:rsid w:val="005D4E9F"/>
    <w:rsid w:val="005F46F4"/>
    <w:rsid w:val="00603DE3"/>
    <w:rsid w:val="00605DB2"/>
    <w:rsid w:val="006112A4"/>
    <w:rsid w:val="006135E5"/>
    <w:rsid w:val="00614C5A"/>
    <w:rsid w:val="00623F40"/>
    <w:rsid w:val="006324A0"/>
    <w:rsid w:val="006407A7"/>
    <w:rsid w:val="0064733F"/>
    <w:rsid w:val="00655935"/>
    <w:rsid w:val="00664533"/>
    <w:rsid w:val="0066670B"/>
    <w:rsid w:val="006744A8"/>
    <w:rsid w:val="00675943"/>
    <w:rsid w:val="006765B7"/>
    <w:rsid w:val="00686BAA"/>
    <w:rsid w:val="00687EF7"/>
    <w:rsid w:val="006900BD"/>
    <w:rsid w:val="00691B07"/>
    <w:rsid w:val="00696887"/>
    <w:rsid w:val="0069693B"/>
    <w:rsid w:val="006A0F56"/>
    <w:rsid w:val="006A6982"/>
    <w:rsid w:val="006A77E3"/>
    <w:rsid w:val="006B158C"/>
    <w:rsid w:val="006C0219"/>
    <w:rsid w:val="006C7A9D"/>
    <w:rsid w:val="006D6DA3"/>
    <w:rsid w:val="006E58F7"/>
    <w:rsid w:val="006E63AC"/>
    <w:rsid w:val="006F0B0C"/>
    <w:rsid w:val="00720029"/>
    <w:rsid w:val="0072180B"/>
    <w:rsid w:val="007335C2"/>
    <w:rsid w:val="00734E93"/>
    <w:rsid w:val="00742DB0"/>
    <w:rsid w:val="00750F97"/>
    <w:rsid w:val="00757909"/>
    <w:rsid w:val="007606DD"/>
    <w:rsid w:val="00764793"/>
    <w:rsid w:val="00772B58"/>
    <w:rsid w:val="00773A81"/>
    <w:rsid w:val="0077697F"/>
    <w:rsid w:val="00782931"/>
    <w:rsid w:val="007836D8"/>
    <w:rsid w:val="00796A15"/>
    <w:rsid w:val="0079759B"/>
    <w:rsid w:val="00797854"/>
    <w:rsid w:val="007A31A5"/>
    <w:rsid w:val="007B2B6B"/>
    <w:rsid w:val="007C501C"/>
    <w:rsid w:val="007D4D41"/>
    <w:rsid w:val="007E51E3"/>
    <w:rsid w:val="007E5514"/>
    <w:rsid w:val="00800440"/>
    <w:rsid w:val="0080623D"/>
    <w:rsid w:val="008068B0"/>
    <w:rsid w:val="008100AC"/>
    <w:rsid w:val="0081377D"/>
    <w:rsid w:val="00820E2E"/>
    <w:rsid w:val="00823802"/>
    <w:rsid w:val="008248E5"/>
    <w:rsid w:val="0082612B"/>
    <w:rsid w:val="008367C8"/>
    <w:rsid w:val="00844091"/>
    <w:rsid w:val="00847D69"/>
    <w:rsid w:val="00855F8C"/>
    <w:rsid w:val="008632DA"/>
    <w:rsid w:val="00866AA8"/>
    <w:rsid w:val="00866C33"/>
    <w:rsid w:val="00867FD4"/>
    <w:rsid w:val="0088238D"/>
    <w:rsid w:val="0089120F"/>
    <w:rsid w:val="008912B3"/>
    <w:rsid w:val="00891A2B"/>
    <w:rsid w:val="0089679D"/>
    <w:rsid w:val="0089778C"/>
    <w:rsid w:val="008B1D6B"/>
    <w:rsid w:val="008B4D0E"/>
    <w:rsid w:val="008C353A"/>
    <w:rsid w:val="008C4032"/>
    <w:rsid w:val="008C602E"/>
    <w:rsid w:val="008D2073"/>
    <w:rsid w:val="008E525E"/>
    <w:rsid w:val="00900978"/>
    <w:rsid w:val="0090103F"/>
    <w:rsid w:val="00916B39"/>
    <w:rsid w:val="00917EB6"/>
    <w:rsid w:val="00932AF3"/>
    <w:rsid w:val="00933279"/>
    <w:rsid w:val="00933883"/>
    <w:rsid w:val="009406D7"/>
    <w:rsid w:val="009410A1"/>
    <w:rsid w:val="009468B1"/>
    <w:rsid w:val="00955A61"/>
    <w:rsid w:val="00962206"/>
    <w:rsid w:val="009635B2"/>
    <w:rsid w:val="00984D26"/>
    <w:rsid w:val="009941BF"/>
    <w:rsid w:val="009A5DC3"/>
    <w:rsid w:val="009B4510"/>
    <w:rsid w:val="009B6AE7"/>
    <w:rsid w:val="009C5D6F"/>
    <w:rsid w:val="009D0344"/>
    <w:rsid w:val="009D0DC4"/>
    <w:rsid w:val="009E257F"/>
    <w:rsid w:val="009F31BB"/>
    <w:rsid w:val="009F7C48"/>
    <w:rsid w:val="00A03A47"/>
    <w:rsid w:val="00A077F7"/>
    <w:rsid w:val="00A10FFF"/>
    <w:rsid w:val="00A171AB"/>
    <w:rsid w:val="00A33D44"/>
    <w:rsid w:val="00A54E1F"/>
    <w:rsid w:val="00A61F1B"/>
    <w:rsid w:val="00A624AE"/>
    <w:rsid w:val="00A71806"/>
    <w:rsid w:val="00AA622D"/>
    <w:rsid w:val="00AB331E"/>
    <w:rsid w:val="00AB48F6"/>
    <w:rsid w:val="00AB5B00"/>
    <w:rsid w:val="00AB67B2"/>
    <w:rsid w:val="00AD0215"/>
    <w:rsid w:val="00AD38A5"/>
    <w:rsid w:val="00AD6FE9"/>
    <w:rsid w:val="00AE28F0"/>
    <w:rsid w:val="00AE5EE2"/>
    <w:rsid w:val="00AE610A"/>
    <w:rsid w:val="00AE6FC6"/>
    <w:rsid w:val="00AF3ED6"/>
    <w:rsid w:val="00AF5A6C"/>
    <w:rsid w:val="00B061D0"/>
    <w:rsid w:val="00B07166"/>
    <w:rsid w:val="00B120D6"/>
    <w:rsid w:val="00B14342"/>
    <w:rsid w:val="00B422F2"/>
    <w:rsid w:val="00B47AE2"/>
    <w:rsid w:val="00B505D4"/>
    <w:rsid w:val="00B54F3E"/>
    <w:rsid w:val="00B5735B"/>
    <w:rsid w:val="00B57603"/>
    <w:rsid w:val="00B70188"/>
    <w:rsid w:val="00B73902"/>
    <w:rsid w:val="00B770DE"/>
    <w:rsid w:val="00B87907"/>
    <w:rsid w:val="00B91995"/>
    <w:rsid w:val="00B962CF"/>
    <w:rsid w:val="00BA0B28"/>
    <w:rsid w:val="00BA6916"/>
    <w:rsid w:val="00BA75C8"/>
    <w:rsid w:val="00BE7B6C"/>
    <w:rsid w:val="00BF2C41"/>
    <w:rsid w:val="00C05605"/>
    <w:rsid w:val="00C05FD1"/>
    <w:rsid w:val="00C23E1A"/>
    <w:rsid w:val="00C27283"/>
    <w:rsid w:val="00C27D0B"/>
    <w:rsid w:val="00C34EE8"/>
    <w:rsid w:val="00C46668"/>
    <w:rsid w:val="00C60FFC"/>
    <w:rsid w:val="00C632BE"/>
    <w:rsid w:val="00C71A86"/>
    <w:rsid w:val="00C723E0"/>
    <w:rsid w:val="00C734B6"/>
    <w:rsid w:val="00C748C2"/>
    <w:rsid w:val="00C84A70"/>
    <w:rsid w:val="00C86001"/>
    <w:rsid w:val="00C868C1"/>
    <w:rsid w:val="00C92106"/>
    <w:rsid w:val="00C92DC2"/>
    <w:rsid w:val="00C9681F"/>
    <w:rsid w:val="00C97FB1"/>
    <w:rsid w:val="00CA0909"/>
    <w:rsid w:val="00CA67C4"/>
    <w:rsid w:val="00CA6CFB"/>
    <w:rsid w:val="00CB2181"/>
    <w:rsid w:val="00CB2D83"/>
    <w:rsid w:val="00CC4B92"/>
    <w:rsid w:val="00CC5B5F"/>
    <w:rsid w:val="00CD29F3"/>
    <w:rsid w:val="00CD540C"/>
    <w:rsid w:val="00CD6C55"/>
    <w:rsid w:val="00CD7ABF"/>
    <w:rsid w:val="00CF2C7A"/>
    <w:rsid w:val="00CF3E0F"/>
    <w:rsid w:val="00CF6579"/>
    <w:rsid w:val="00D0204B"/>
    <w:rsid w:val="00D052AD"/>
    <w:rsid w:val="00D055E7"/>
    <w:rsid w:val="00D0560C"/>
    <w:rsid w:val="00D076D0"/>
    <w:rsid w:val="00D13BF4"/>
    <w:rsid w:val="00D2013D"/>
    <w:rsid w:val="00D20CAE"/>
    <w:rsid w:val="00D20EE4"/>
    <w:rsid w:val="00D23BC8"/>
    <w:rsid w:val="00D27B12"/>
    <w:rsid w:val="00D27C32"/>
    <w:rsid w:val="00D41627"/>
    <w:rsid w:val="00D4651F"/>
    <w:rsid w:val="00D5133F"/>
    <w:rsid w:val="00D517C2"/>
    <w:rsid w:val="00D57565"/>
    <w:rsid w:val="00D6789C"/>
    <w:rsid w:val="00D73204"/>
    <w:rsid w:val="00D7665A"/>
    <w:rsid w:val="00D81309"/>
    <w:rsid w:val="00D818E4"/>
    <w:rsid w:val="00D8582F"/>
    <w:rsid w:val="00DA1C26"/>
    <w:rsid w:val="00DA1C35"/>
    <w:rsid w:val="00DA71E5"/>
    <w:rsid w:val="00DC14BB"/>
    <w:rsid w:val="00DC2A7F"/>
    <w:rsid w:val="00DC4036"/>
    <w:rsid w:val="00DC701E"/>
    <w:rsid w:val="00DD05D7"/>
    <w:rsid w:val="00DF1B06"/>
    <w:rsid w:val="00E032F2"/>
    <w:rsid w:val="00E27A5D"/>
    <w:rsid w:val="00E42908"/>
    <w:rsid w:val="00E44B0F"/>
    <w:rsid w:val="00E453E2"/>
    <w:rsid w:val="00E45E57"/>
    <w:rsid w:val="00E5384B"/>
    <w:rsid w:val="00E61576"/>
    <w:rsid w:val="00E65AC4"/>
    <w:rsid w:val="00E83A49"/>
    <w:rsid w:val="00E871DD"/>
    <w:rsid w:val="00E919E0"/>
    <w:rsid w:val="00E93751"/>
    <w:rsid w:val="00E9443E"/>
    <w:rsid w:val="00EA3367"/>
    <w:rsid w:val="00EA4451"/>
    <w:rsid w:val="00EA5402"/>
    <w:rsid w:val="00EA6079"/>
    <w:rsid w:val="00EB029B"/>
    <w:rsid w:val="00EB3349"/>
    <w:rsid w:val="00EB4181"/>
    <w:rsid w:val="00EB4BEF"/>
    <w:rsid w:val="00ED19B7"/>
    <w:rsid w:val="00ED3647"/>
    <w:rsid w:val="00ED7DB7"/>
    <w:rsid w:val="00EE1093"/>
    <w:rsid w:val="00EE45FB"/>
    <w:rsid w:val="00EE76E3"/>
    <w:rsid w:val="00EF14DD"/>
    <w:rsid w:val="00EF4838"/>
    <w:rsid w:val="00F001CD"/>
    <w:rsid w:val="00F0476F"/>
    <w:rsid w:val="00F05018"/>
    <w:rsid w:val="00F06324"/>
    <w:rsid w:val="00F068BA"/>
    <w:rsid w:val="00F23CF6"/>
    <w:rsid w:val="00F2616A"/>
    <w:rsid w:val="00F27FB0"/>
    <w:rsid w:val="00F34219"/>
    <w:rsid w:val="00F36C94"/>
    <w:rsid w:val="00F56048"/>
    <w:rsid w:val="00F745BE"/>
    <w:rsid w:val="00F7489A"/>
    <w:rsid w:val="00F8255F"/>
    <w:rsid w:val="00F86648"/>
    <w:rsid w:val="00F97025"/>
    <w:rsid w:val="00FA5639"/>
    <w:rsid w:val="00FB1C63"/>
    <w:rsid w:val="00FB32CB"/>
    <w:rsid w:val="00FB33E0"/>
    <w:rsid w:val="00FC0058"/>
    <w:rsid w:val="00FC06B1"/>
    <w:rsid w:val="00FC364E"/>
    <w:rsid w:val="00FC4F10"/>
    <w:rsid w:val="00FC786B"/>
    <w:rsid w:val="00FD13E1"/>
    <w:rsid w:val="00FD2C37"/>
    <w:rsid w:val="00FD358C"/>
    <w:rsid w:val="00FD547E"/>
    <w:rsid w:val="00FD5F84"/>
    <w:rsid w:val="00FD61D6"/>
    <w:rsid w:val="00FF4DA2"/>
    <w:rsid w:val="00FF57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332444B"/>
  <w15:chartTrackingRefBased/>
  <w15:docId w15:val="{9458B70C-A546-47F0-8672-9C1169BCF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both"/>
    </w:pPr>
    <w:rPr>
      <w:rFonts w:ascii="Garamond" w:hAnsi="Garamond"/>
      <w:sz w:val="22"/>
      <w:lang w:eastAsia="ar-SA"/>
    </w:rPr>
  </w:style>
  <w:style w:type="paragraph" w:styleId="Heading1">
    <w:name w:val="heading 1"/>
    <w:basedOn w:val="HeadingBase"/>
    <w:next w:val="BodyText"/>
    <w:qFormat/>
    <w:pPr>
      <w:numPr>
        <w:numId w:val="1"/>
      </w:numPr>
      <w:ind w:left="-2160" w:firstLine="0"/>
      <w:jc w:val="left"/>
      <w:outlineLvl w:val="0"/>
    </w:pPr>
    <w:rPr>
      <w:spacing w:val="20"/>
      <w:kern w:val="1"/>
      <w:sz w:val="23"/>
    </w:rPr>
  </w:style>
  <w:style w:type="paragraph" w:styleId="Heading2">
    <w:name w:val="heading 2"/>
    <w:basedOn w:val="HeadingBase"/>
    <w:next w:val="BodyText"/>
    <w:qFormat/>
    <w:pPr>
      <w:numPr>
        <w:ilvl w:val="1"/>
        <w:numId w:val="1"/>
      </w:numPr>
      <w:jc w:val="left"/>
      <w:outlineLvl w:val="1"/>
    </w:pPr>
    <w:rPr>
      <w:spacing w:val="5"/>
      <w:sz w:val="20"/>
    </w:rPr>
  </w:style>
  <w:style w:type="paragraph" w:styleId="Heading3">
    <w:name w:val="heading 3"/>
    <w:basedOn w:val="HeadingBase"/>
    <w:next w:val="BodyText"/>
    <w:qFormat/>
    <w:pPr>
      <w:numPr>
        <w:ilvl w:val="2"/>
        <w:numId w:val="1"/>
      </w:numPr>
      <w:spacing w:after="220"/>
      <w:jc w:val="left"/>
      <w:outlineLvl w:val="2"/>
    </w:pPr>
    <w:rPr>
      <w:i/>
      <w:spacing w:val="-2"/>
      <w:sz w:val="20"/>
    </w:rPr>
  </w:style>
  <w:style w:type="paragraph" w:styleId="Heading4">
    <w:name w:val="heading 4"/>
    <w:basedOn w:val="HeadingBase"/>
    <w:next w:val="BodyText"/>
    <w:qFormat/>
    <w:pPr>
      <w:numPr>
        <w:ilvl w:val="3"/>
        <w:numId w:val="1"/>
      </w:numPr>
      <w:spacing w:after="0"/>
      <w:jc w:val="left"/>
      <w:outlineLvl w:val="3"/>
    </w:pPr>
    <w:rPr>
      <w:i/>
      <w:caps w:val="0"/>
      <w:spacing w:val="5"/>
      <w:sz w:val="24"/>
    </w:rPr>
  </w:style>
  <w:style w:type="paragraph" w:styleId="Heading5">
    <w:name w:val="heading 5"/>
    <w:basedOn w:val="HeadingBase"/>
    <w:next w:val="BodyText"/>
    <w:qFormat/>
    <w:pPr>
      <w:numPr>
        <w:ilvl w:val="4"/>
        <w:numId w:val="1"/>
      </w:numPr>
      <w:spacing w:after="220"/>
      <w:jc w:val="left"/>
      <w:outlineLvl w:val="4"/>
    </w:pPr>
    <w:rPr>
      <w:b/>
      <w:spacing w:val="20"/>
      <w:sz w:val="18"/>
    </w:rPr>
  </w:style>
  <w:style w:type="paragraph" w:styleId="Heading6">
    <w:name w:val="heading 6"/>
    <w:basedOn w:val="Normal"/>
    <w:next w:val="Normal"/>
    <w:qFormat/>
    <w:pPr>
      <w:numPr>
        <w:ilvl w:val="5"/>
        <w:numId w:val="1"/>
      </w:numPr>
      <w:spacing w:before="240" w:line="240" w:lineRule="atLeast"/>
      <w:outlineLvl w:val="5"/>
    </w:pPr>
    <w:rPr>
      <w:b/>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St1z0">
    <w:name w:val="WW8NumSt1z0"/>
    <w:rPr>
      <w:rFonts w:ascii="Wingdings" w:hAnsi="Wingdings"/>
      <w:sz w:val="12"/>
    </w:rPr>
  </w:style>
  <w:style w:type="character" w:customStyle="1" w:styleId="WW8NumSt2z0">
    <w:name w:val="WW8NumSt2z0"/>
    <w:rPr>
      <w:rFonts w:ascii="Wingdings" w:hAnsi="Wingdings"/>
    </w:rPr>
  </w:style>
  <w:style w:type="character" w:customStyle="1" w:styleId="WW8NumSt3z0">
    <w:name w:val="WW8NumSt3z0"/>
    <w:rPr>
      <w:rFonts w:ascii="Times" w:hAnsi="Times"/>
      <w:sz w:val="12"/>
    </w:rPr>
  </w:style>
  <w:style w:type="character" w:customStyle="1" w:styleId="WW8NumSt4z0">
    <w:name w:val="WW8NumSt4z0"/>
    <w:rPr>
      <w:rFonts w:ascii="Tms Rmn" w:hAnsi="Tms Rmn"/>
      <w:sz w:val="16"/>
    </w:rPr>
  </w:style>
  <w:style w:type="character" w:customStyle="1" w:styleId="WW8NumSt5z0">
    <w:name w:val="WW8NumSt5z0"/>
    <w:rPr>
      <w:rFonts w:ascii="Tms Rmn" w:hAnsi="Tms Rmn"/>
      <w:sz w:val="12"/>
    </w:rPr>
  </w:style>
  <w:style w:type="character" w:customStyle="1" w:styleId="WW8NumSt6z0">
    <w:name w:val="WW8NumSt6z0"/>
    <w:rPr>
      <w:rFonts w:ascii="Tms Rmn" w:hAnsi="Tms Rmn"/>
      <w:sz w:val="12"/>
    </w:rPr>
  </w:style>
  <w:style w:type="character" w:customStyle="1" w:styleId="WW8NumSt7z0">
    <w:name w:val="WW8NumSt7z0"/>
    <w:rPr>
      <w:rFonts w:ascii="Tms Rmn" w:hAnsi="Tms Rmn"/>
      <w:sz w:val="12"/>
    </w:rPr>
  </w:style>
  <w:style w:type="character" w:customStyle="1" w:styleId="WW8NumSt8z0">
    <w:name w:val="WW8NumSt8z0"/>
    <w:rPr>
      <w:rFonts w:ascii="Tms Rmn" w:hAnsi="Tms Rmn"/>
      <w:sz w:val="12"/>
    </w:rPr>
  </w:style>
  <w:style w:type="character" w:customStyle="1" w:styleId="WW8NumSt19z0">
    <w:name w:val="WW8NumSt19z0"/>
    <w:rPr>
      <w:rFonts w:ascii="Times New Roman" w:hAnsi="Times New Roman"/>
      <w:sz w:val="12"/>
    </w:rPr>
  </w:style>
  <w:style w:type="character" w:customStyle="1" w:styleId="Lead-inEmphasis">
    <w:name w:val="Lead-in Emphasis"/>
    <w:rPr>
      <w:rFonts w:ascii="Arial Black" w:hAnsi="Arial Black"/>
      <w:spacing w:val="-6"/>
      <w:sz w:val="18"/>
    </w:rPr>
  </w:style>
  <w:style w:type="character" w:styleId="PageNumber">
    <w:name w:val="page number"/>
    <w:rPr>
      <w:sz w:val="24"/>
    </w:rPr>
  </w:style>
  <w:style w:type="character" w:styleId="Emphasis">
    <w:name w:val="Emphasis"/>
    <w:qFormat/>
    <w:rPr>
      <w:rFonts w:ascii="Garamond" w:hAnsi="Garamond"/>
      <w:caps/>
      <w:spacing w:val="0"/>
      <w:sz w:val="18"/>
    </w:rPr>
  </w:style>
  <w:style w:type="character" w:customStyle="1" w:styleId="Job">
    <w:name w:val="Job"/>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220" w:line="240" w:lineRule="atLeast"/>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HeadingBase">
    <w:name w:val="Heading Base"/>
    <w:basedOn w:val="BodyText"/>
    <w:next w:val="BodyText"/>
    <w:pPr>
      <w:keepNext/>
      <w:keepLines/>
      <w:spacing w:before="240" w:after="240"/>
    </w:pPr>
    <w:rPr>
      <w:caps/>
    </w:rPr>
  </w:style>
  <w:style w:type="paragraph" w:customStyle="1" w:styleId="HeaderBase">
    <w:name w:val="Header Base"/>
    <w:basedOn w:val="Normal"/>
    <w:pPr>
      <w:spacing w:before="220" w:after="220" w:line="220" w:lineRule="atLeast"/>
      <w:ind w:left="-2160"/>
    </w:pPr>
    <w:rPr>
      <w:caps/>
    </w:rPr>
  </w:style>
  <w:style w:type="paragraph" w:customStyle="1" w:styleId="DocumentLabel">
    <w:name w:val="Document Label"/>
    <w:basedOn w:val="Normal"/>
    <w:next w:val="SectionTitle"/>
    <w:pPr>
      <w:spacing w:after="220"/>
    </w:pPr>
    <w:rPr>
      <w:spacing w:val="-20"/>
      <w:sz w:val="48"/>
    </w:rPr>
  </w:style>
  <w:style w:type="paragraph" w:customStyle="1" w:styleId="SectionTitle">
    <w:name w:val="Section Title"/>
    <w:basedOn w:val="Normal"/>
    <w:next w:val="Objective"/>
    <w:pPr>
      <w:pBdr>
        <w:bottom w:val="single" w:sz="4" w:space="1" w:color="808080"/>
      </w:pBdr>
      <w:spacing w:before="220" w:line="220" w:lineRule="atLeast"/>
      <w:jc w:val="left"/>
    </w:pPr>
    <w:rPr>
      <w:caps/>
      <w:spacing w:val="15"/>
      <w:sz w:val="20"/>
    </w:rPr>
  </w:style>
  <w:style w:type="paragraph" w:customStyle="1" w:styleId="Objective">
    <w:name w:val="Objective"/>
    <w:basedOn w:val="Normal"/>
    <w:next w:val="BodyText"/>
    <w:pPr>
      <w:spacing w:before="60" w:after="220" w:line="220" w:lineRule="atLeast"/>
    </w:pPr>
  </w:style>
  <w:style w:type="paragraph" w:customStyle="1" w:styleId="CompanyName">
    <w:name w:val="Company Name"/>
    <w:basedOn w:val="Normal"/>
    <w:next w:val="JobTitle"/>
    <w:pPr>
      <w:tabs>
        <w:tab w:val="left" w:pos="1440"/>
        <w:tab w:val="right" w:pos="6480"/>
      </w:tabs>
      <w:spacing w:before="220" w:line="220" w:lineRule="atLeast"/>
      <w:jc w:val="left"/>
    </w:pPr>
  </w:style>
  <w:style w:type="paragraph" w:customStyle="1" w:styleId="JobTitle">
    <w:name w:val="Job Title"/>
    <w:next w:val="Achievement"/>
    <w:pPr>
      <w:suppressAutoHyphens/>
      <w:spacing w:before="40" w:after="40" w:line="220" w:lineRule="atLeast"/>
    </w:pPr>
    <w:rPr>
      <w:rFonts w:ascii="Garamond" w:eastAsia="Arial" w:hAnsi="Garamond"/>
      <w:i/>
      <w:spacing w:val="5"/>
      <w:sz w:val="23"/>
      <w:lang w:val="en-US" w:eastAsia="ar-SA"/>
    </w:rPr>
  </w:style>
  <w:style w:type="paragraph" w:customStyle="1" w:styleId="Achievement">
    <w:name w:val="Achievement"/>
    <w:basedOn w:val="BodyText"/>
    <w:pPr>
      <w:spacing w:after="60"/>
    </w:pPr>
  </w:style>
  <w:style w:type="paragraph" w:customStyle="1" w:styleId="Name">
    <w:name w:val="Name"/>
    <w:basedOn w:val="Normal"/>
    <w:next w:val="Normal"/>
    <w:pPr>
      <w:spacing w:after="440" w:line="240" w:lineRule="atLeast"/>
      <w:jc w:val="center"/>
    </w:pPr>
    <w:rPr>
      <w:caps/>
      <w:spacing w:val="80"/>
      <w:sz w:val="44"/>
    </w:rPr>
  </w:style>
  <w:style w:type="paragraph" w:styleId="Date">
    <w:name w:val="Date"/>
    <w:basedOn w:val="BodyText"/>
    <w:pPr>
      <w:keepNext/>
    </w:pPr>
  </w:style>
  <w:style w:type="paragraph" w:customStyle="1" w:styleId="CityState">
    <w:name w:val="City/State"/>
    <w:basedOn w:val="BodyText"/>
    <w:next w:val="BodyText"/>
    <w:pPr>
      <w:keepNext/>
    </w:pPr>
  </w:style>
  <w:style w:type="paragraph" w:customStyle="1" w:styleId="Institution">
    <w:name w:val="Institution"/>
    <w:basedOn w:val="Normal"/>
    <w:next w:val="Achievement"/>
    <w:pPr>
      <w:tabs>
        <w:tab w:val="left" w:pos="1440"/>
        <w:tab w:val="right" w:pos="6480"/>
      </w:tabs>
      <w:spacing w:before="60" w:line="220" w:lineRule="atLeast"/>
      <w:jc w:val="left"/>
    </w:pPr>
  </w:style>
  <w:style w:type="paragraph" w:styleId="Header">
    <w:name w:val="header"/>
    <w:basedOn w:val="HeaderBase"/>
  </w:style>
  <w:style w:type="paragraph" w:styleId="Footer">
    <w:name w:val="footer"/>
    <w:basedOn w:val="HeaderBase"/>
    <w:pPr>
      <w:tabs>
        <w:tab w:val="right" w:pos="7320"/>
      </w:tabs>
      <w:spacing w:line="240" w:lineRule="atLeast"/>
      <w:ind w:right="-840"/>
      <w:jc w:val="left"/>
    </w:pPr>
  </w:style>
  <w:style w:type="paragraph" w:customStyle="1" w:styleId="Address1">
    <w:name w:val="Address 1"/>
    <w:basedOn w:val="Normal"/>
    <w:pPr>
      <w:spacing w:line="160" w:lineRule="atLeast"/>
      <w:jc w:val="center"/>
    </w:pPr>
    <w:rPr>
      <w:caps/>
      <w:spacing w:val="30"/>
      <w:sz w:val="15"/>
    </w:rPr>
  </w:style>
  <w:style w:type="paragraph" w:customStyle="1" w:styleId="SectionSubtitle">
    <w:name w:val="Section Subtitle"/>
    <w:basedOn w:val="SectionTitle"/>
    <w:next w:val="Normal"/>
    <w:rPr>
      <w:i/>
      <w:caps w:val="0"/>
      <w:spacing w:val="10"/>
      <w:sz w:val="24"/>
    </w:rPr>
  </w:style>
  <w:style w:type="paragraph" w:customStyle="1" w:styleId="Address2">
    <w:name w:val="Address 2"/>
    <w:basedOn w:val="Normal"/>
    <w:pPr>
      <w:spacing w:line="160" w:lineRule="atLeast"/>
      <w:jc w:val="center"/>
    </w:pPr>
    <w:rPr>
      <w:caps/>
      <w:spacing w:val="30"/>
      <w:sz w:val="15"/>
    </w:rPr>
  </w:style>
  <w:style w:type="paragraph" w:styleId="BodyTextIndent">
    <w:name w:val="Body Text Indent"/>
    <w:basedOn w:val="BodyText"/>
    <w:pPr>
      <w:ind w:left="720"/>
    </w:pPr>
  </w:style>
  <w:style w:type="paragraph" w:customStyle="1" w:styleId="PersonalData">
    <w:name w:val="Personal Data"/>
    <w:basedOn w:val="BodyText"/>
    <w:pPr>
      <w:spacing w:after="120" w:line="240" w:lineRule="exact"/>
      <w:ind w:left="-1080" w:right="1080"/>
    </w:pPr>
    <w:rPr>
      <w:rFonts w:ascii="Arial" w:hAnsi="Arial"/>
      <w:i/>
    </w:rPr>
  </w:style>
  <w:style w:type="paragraph" w:customStyle="1" w:styleId="CompanyNameOne">
    <w:name w:val="Company Name One"/>
    <w:basedOn w:val="CompanyName"/>
    <w:next w:val="JobTitle"/>
    <w:pPr>
      <w:spacing w:before="60"/>
    </w:pPr>
  </w:style>
  <w:style w:type="paragraph" w:customStyle="1" w:styleId="NoTitle">
    <w:name w:val="No Title"/>
    <w:basedOn w:val="SectionTitle"/>
    <w:pPr>
      <w:pBdr>
        <w:bottom w:val="none" w:sz="0" w:space="0" w:color="auto"/>
      </w:pBdr>
    </w:pPr>
  </w:style>
  <w:style w:type="paragraph" w:customStyle="1" w:styleId="PersonalInfo">
    <w:name w:val="Personal Info"/>
    <w:basedOn w:val="Achievement"/>
    <w:next w:val="Achievement"/>
    <w:pPr>
      <w:spacing w:before="220"/>
      <w:ind w:left="245" w:hanging="245"/>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Courier New" w:hAnsi="Courier New"/>
      <w:sz w:val="24"/>
    </w:rPr>
  </w:style>
  <w:style w:type="paragraph" w:styleId="BlockText">
    <w:name w:val="Block Text"/>
    <w:basedOn w:val="Normal"/>
    <w:pPr>
      <w:tabs>
        <w:tab w:val="left" w:pos="270"/>
      </w:tabs>
      <w:ind w:left="270" w:right="-108"/>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AE5EE2"/>
    <w:rPr>
      <w:rFonts w:ascii="Tahoma" w:hAnsi="Tahoma" w:cs="Tahoma"/>
      <w:sz w:val="16"/>
      <w:szCs w:val="16"/>
    </w:rPr>
  </w:style>
  <w:style w:type="character" w:customStyle="1" w:styleId="BalloonTextChar">
    <w:name w:val="Balloon Text Char"/>
    <w:link w:val="BalloonText"/>
    <w:uiPriority w:val="99"/>
    <w:semiHidden/>
    <w:rsid w:val="00AE5EE2"/>
    <w:rPr>
      <w:rFonts w:ascii="Tahoma" w:hAnsi="Tahoma" w:cs="Tahoma"/>
      <w:sz w:val="16"/>
      <w:szCs w:val="16"/>
      <w:lang w:eastAsia="ar-SA"/>
    </w:rPr>
  </w:style>
  <w:style w:type="character" w:styleId="UnresolvedMention">
    <w:name w:val="Unresolved Mention"/>
    <w:uiPriority w:val="99"/>
    <w:semiHidden/>
    <w:unhideWhenUsed/>
    <w:rsid w:val="00E919E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46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eecrombie.github.io/nvestai/static-prototy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docs.live.net/78c333aa893dd90d/Documents/noztek.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laize.co/" TargetMode="External"/><Relationship Id="rId11" Type="http://schemas.openxmlformats.org/officeDocument/2006/relationships/hyperlink" Target="http://www.glensound.co.uk/" TargetMode="External"/><Relationship Id="rId5" Type="http://schemas.openxmlformats.org/officeDocument/2006/relationships/webSettings" Target="webSettings.xml"/><Relationship Id="rId10" Type="http://schemas.openxmlformats.org/officeDocument/2006/relationships/hyperlink" Target="http://www.insync.tv/" TargetMode="External"/><Relationship Id="rId4" Type="http://schemas.openxmlformats.org/officeDocument/2006/relationships/settings" Target="settings.xml"/><Relationship Id="rId9" Type="http://schemas.openxmlformats.org/officeDocument/2006/relationships/hyperlink" Target="http://www.neu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AE30E-6998-45CE-A767-608ADB9DE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4220</Words>
  <Characters>24055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Resume Wizard</vt:lpstr>
    </vt:vector>
  </TitlesOfParts>
  <Company>Hewlett-Packard Company</Company>
  <LinksUpToDate>false</LinksUpToDate>
  <CharactersWithSpaces>28219</CharactersWithSpaces>
  <SharedDoc>false</SharedDoc>
  <HLinks>
    <vt:vector size="36" baseType="variant">
      <vt:variant>
        <vt:i4>7143527</vt:i4>
      </vt:variant>
      <vt:variant>
        <vt:i4>15</vt:i4>
      </vt:variant>
      <vt:variant>
        <vt:i4>0</vt:i4>
      </vt:variant>
      <vt:variant>
        <vt:i4>5</vt:i4>
      </vt:variant>
      <vt:variant>
        <vt:lpwstr>http://www.glensound.co.uk/</vt:lpwstr>
      </vt:variant>
      <vt:variant>
        <vt:lpwstr/>
      </vt:variant>
      <vt:variant>
        <vt:i4>458832</vt:i4>
      </vt:variant>
      <vt:variant>
        <vt:i4>12</vt:i4>
      </vt:variant>
      <vt:variant>
        <vt:i4>0</vt:i4>
      </vt:variant>
      <vt:variant>
        <vt:i4>5</vt:i4>
      </vt:variant>
      <vt:variant>
        <vt:lpwstr>http://www.insync.tv/</vt:lpwstr>
      </vt:variant>
      <vt:variant>
        <vt:lpwstr/>
      </vt:variant>
      <vt:variant>
        <vt:i4>6160471</vt:i4>
      </vt:variant>
      <vt:variant>
        <vt:i4>9</vt:i4>
      </vt:variant>
      <vt:variant>
        <vt:i4>0</vt:i4>
      </vt:variant>
      <vt:variant>
        <vt:i4>5</vt:i4>
      </vt:variant>
      <vt:variant>
        <vt:lpwstr>http://www.neul.com/</vt:lpwstr>
      </vt:variant>
      <vt:variant>
        <vt:lpwstr/>
      </vt:variant>
      <vt:variant>
        <vt:i4>3080234</vt:i4>
      </vt:variant>
      <vt:variant>
        <vt:i4>6</vt:i4>
      </vt:variant>
      <vt:variant>
        <vt:i4>0</vt:i4>
      </vt:variant>
      <vt:variant>
        <vt:i4>5</vt:i4>
      </vt:variant>
      <vt:variant>
        <vt:lpwstr>https://abeecrombie.github.io/nvestai/static-prototype/</vt:lpwstr>
      </vt:variant>
      <vt:variant>
        <vt:lpwstr/>
      </vt:variant>
      <vt:variant>
        <vt:i4>8257584</vt:i4>
      </vt:variant>
      <vt:variant>
        <vt:i4>3</vt:i4>
      </vt:variant>
      <vt:variant>
        <vt:i4>0</vt:i4>
      </vt:variant>
      <vt:variant>
        <vt:i4>5</vt:i4>
      </vt:variant>
      <vt:variant>
        <vt:lpwstr>noztek.com</vt:lpwstr>
      </vt:variant>
      <vt:variant>
        <vt:lpwstr/>
      </vt:variant>
      <vt:variant>
        <vt:i4>3997821</vt:i4>
      </vt:variant>
      <vt:variant>
        <vt:i4>0</vt:i4>
      </vt:variant>
      <vt:variant>
        <vt:i4>0</vt:i4>
      </vt:variant>
      <vt:variant>
        <vt:i4>5</vt:i4>
      </vt:variant>
      <vt:variant>
        <vt:lpwstr>https://glaize.co/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Wizard</dc:title>
  <dc:subject/>
  <dc:creator>jeevaniw</dc:creator>
  <cp:keywords/>
  <dc:description/>
  <cp:lastModifiedBy>Jac Wright</cp:lastModifiedBy>
  <cp:revision>5</cp:revision>
  <cp:lastPrinted>2017-05-03T06:38:00Z</cp:lastPrinted>
  <dcterms:created xsi:type="dcterms:W3CDTF">2022-01-14T00:19:00Z</dcterms:created>
  <dcterms:modified xsi:type="dcterms:W3CDTF">2022-01-14T00:23:00Z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r8>1033</vt:r8>
  </property>
  <property fmtid="{D5CDD505-2E9C-101B-9397-08002B2CF9AE}" pid="3" name="Resume Post Wizard Balloon">
    <vt:lpwstr>0</vt:lpwstr>
  </property>
  <property fmtid="{D5CDD505-2E9C-101B-9397-08002B2CF9AE}" pid="4" name="UseDefaultLanguage">
    <vt:bool>true</vt:bool>
  </property>
  <property fmtid="{D5CDD505-2E9C-101B-9397-08002B2CF9AE}" pid="5" name="Version">
    <vt:r8>99022200</vt:r8>
  </property>
  <property fmtid="{D5CDD505-2E9C-101B-9397-08002B2CF9AE}" pid="6" name="iResumeStyle">
    <vt:lpwstr>2</vt:lpwstr>
  </property>
</Properties>
</file>